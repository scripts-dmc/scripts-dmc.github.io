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9926" w14:textId="77777777" w:rsidR="00AD10F1" w:rsidRPr="00496E88" w:rsidRDefault="00AD10F1" w:rsidP="00AD10F1">
      <w:pPr>
        <w:jc w:val="center"/>
        <w:rPr>
          <w:rFonts w:ascii="Times New Roman" w:eastAsia="Times New Roman" w:hAnsi="Times New Roman" w:cs="Times New Roman"/>
          <w:b/>
          <w:sz w:val="28"/>
          <w:szCs w:val="28"/>
          <w:lang w:val="en-US"/>
        </w:rPr>
      </w:pPr>
      <w:r w:rsidRPr="00496E88">
        <w:rPr>
          <w:rFonts w:ascii="Times New Roman" w:eastAsia="Times New Roman" w:hAnsi="Times New Roman" w:cs="Times New Roman"/>
          <w:b/>
          <w:sz w:val="28"/>
          <w:szCs w:val="28"/>
          <w:lang w:val="en-US"/>
        </w:rPr>
        <w:t>SCRIPTS: Data Management Policy. Appendix</w:t>
      </w:r>
    </w:p>
    <w:p w14:paraId="4519218B" w14:textId="77777777" w:rsidR="00AD10F1" w:rsidRPr="00496E88" w:rsidRDefault="00AD10F1" w:rsidP="00AD10F1">
      <w:pPr>
        <w:jc w:val="center"/>
        <w:rPr>
          <w:rFonts w:ascii="Times New Roman" w:eastAsia="Times New Roman" w:hAnsi="Times New Roman" w:cs="Times New Roman"/>
          <w:b/>
          <w:sz w:val="28"/>
          <w:szCs w:val="28"/>
          <w:lang w:val="en-US"/>
        </w:rPr>
      </w:pPr>
      <w:r w:rsidRPr="00496E88">
        <w:rPr>
          <w:rFonts w:ascii="Times New Roman" w:eastAsia="Times New Roman" w:hAnsi="Times New Roman" w:cs="Times New Roman"/>
          <w:b/>
          <w:sz w:val="28"/>
          <w:szCs w:val="28"/>
          <w:lang w:val="en-US"/>
        </w:rPr>
        <w:t>Data Management Plan Templates</w:t>
      </w:r>
    </w:p>
    <w:p w14:paraId="7028AA0F" w14:textId="77777777" w:rsidR="00AD10F1" w:rsidRPr="00496E88" w:rsidRDefault="00AD10F1" w:rsidP="00AD10F1">
      <w:pPr>
        <w:jc w:val="center"/>
        <w:rPr>
          <w:rFonts w:ascii="Times New Roman" w:eastAsia="Times New Roman" w:hAnsi="Times New Roman" w:cs="Times New Roman"/>
          <w:b/>
          <w:lang w:val="en-US"/>
        </w:rPr>
      </w:pPr>
    </w:p>
    <w:p w14:paraId="6310F61C" w14:textId="74D53928" w:rsidR="00AD10F1" w:rsidRPr="00496E88" w:rsidRDefault="00AD10F1" w:rsidP="00AD10F1">
      <w:pPr>
        <w:jc w:val="center"/>
        <w:rPr>
          <w:rFonts w:ascii="Times New Roman" w:eastAsia="Times New Roman" w:hAnsi="Times New Roman" w:cs="Times New Roman"/>
          <w:bCs/>
          <w:i/>
          <w:iCs/>
          <w:lang w:val="en-US"/>
        </w:rPr>
      </w:pPr>
      <w:r w:rsidRPr="00496E88">
        <w:rPr>
          <w:rFonts w:ascii="Times New Roman" w:eastAsia="Times New Roman" w:hAnsi="Times New Roman" w:cs="Times New Roman"/>
          <w:bCs/>
          <w:i/>
          <w:iCs/>
          <w:lang w:val="en-US"/>
        </w:rPr>
        <w:t xml:space="preserve">(Please choose </w:t>
      </w:r>
      <w:r w:rsidR="001F1BF5" w:rsidRPr="00496E88">
        <w:rPr>
          <w:rFonts w:ascii="Times New Roman" w:eastAsia="Times New Roman" w:hAnsi="Times New Roman" w:cs="Times New Roman"/>
          <w:bCs/>
          <w:i/>
          <w:iCs/>
          <w:lang w:val="en-US"/>
        </w:rPr>
        <w:t>Template A or B</w:t>
      </w:r>
      <w:r w:rsidRPr="00496E88">
        <w:rPr>
          <w:rFonts w:ascii="Times New Roman" w:eastAsia="Times New Roman" w:hAnsi="Times New Roman" w:cs="Times New Roman"/>
          <w:bCs/>
          <w:i/>
          <w:iCs/>
          <w:lang w:val="en-US"/>
        </w:rPr>
        <w:t xml:space="preserve"> depending on the stage of project implementation.</w:t>
      </w:r>
    </w:p>
    <w:p w14:paraId="1CBE8955" w14:textId="1E3ABF7D" w:rsidR="00AD10F1" w:rsidRPr="00496E88" w:rsidRDefault="00AD10F1" w:rsidP="00AD10F1">
      <w:pPr>
        <w:jc w:val="center"/>
        <w:rPr>
          <w:rFonts w:ascii="Times New Roman" w:eastAsia="Times New Roman" w:hAnsi="Times New Roman" w:cs="Times New Roman"/>
          <w:bCs/>
          <w:i/>
          <w:iCs/>
          <w:lang w:val="en-US"/>
        </w:rPr>
      </w:pPr>
      <w:r w:rsidRPr="00496E88">
        <w:rPr>
          <w:rFonts w:ascii="Times New Roman" w:eastAsia="Times New Roman" w:hAnsi="Times New Roman" w:cs="Times New Roman"/>
          <w:bCs/>
          <w:i/>
          <w:iCs/>
          <w:lang w:val="en-US"/>
        </w:rPr>
        <w:t>All fields are mandatory unless other</w:t>
      </w:r>
      <w:r w:rsidR="001F1BF5" w:rsidRPr="00496E88">
        <w:rPr>
          <w:rFonts w:ascii="Times New Roman" w:eastAsia="Times New Roman" w:hAnsi="Times New Roman" w:cs="Times New Roman"/>
          <w:bCs/>
          <w:i/>
          <w:iCs/>
          <w:lang w:val="en-US"/>
        </w:rPr>
        <w:t>wise is</w:t>
      </w:r>
      <w:r w:rsidRPr="00496E88">
        <w:rPr>
          <w:rFonts w:ascii="Times New Roman" w:eastAsia="Times New Roman" w:hAnsi="Times New Roman" w:cs="Times New Roman"/>
          <w:bCs/>
          <w:i/>
          <w:iCs/>
          <w:lang w:val="en-US"/>
        </w:rPr>
        <w:t xml:space="preserve"> stated in question</w:t>
      </w:r>
      <w:r w:rsidR="001F1BF5" w:rsidRPr="00496E88">
        <w:rPr>
          <w:rFonts w:ascii="Times New Roman" w:eastAsia="Times New Roman" w:hAnsi="Times New Roman" w:cs="Times New Roman"/>
          <w:bCs/>
          <w:i/>
          <w:iCs/>
          <w:lang w:val="en-US"/>
        </w:rPr>
        <w:t>s</w:t>
      </w:r>
      <w:r w:rsidRPr="00496E88">
        <w:rPr>
          <w:rFonts w:ascii="Times New Roman" w:eastAsia="Times New Roman" w:hAnsi="Times New Roman" w:cs="Times New Roman"/>
          <w:bCs/>
          <w:i/>
          <w:iCs/>
          <w:lang w:val="en-US"/>
        </w:rPr>
        <w:t xml:space="preserve"> description.</w:t>
      </w:r>
    </w:p>
    <w:p w14:paraId="54A750B4" w14:textId="6DD388EE" w:rsidR="00AD10F1" w:rsidRPr="00496E88" w:rsidRDefault="00AD10F1" w:rsidP="00AD10F1">
      <w:pPr>
        <w:jc w:val="center"/>
        <w:rPr>
          <w:rFonts w:ascii="Times New Roman" w:eastAsia="Times New Roman" w:hAnsi="Times New Roman" w:cs="Times New Roman"/>
          <w:bCs/>
          <w:i/>
          <w:iCs/>
          <w:lang w:val="en-US"/>
        </w:rPr>
      </w:pPr>
      <w:r w:rsidRPr="00496E88">
        <w:rPr>
          <w:rFonts w:ascii="Times New Roman" w:eastAsia="Times New Roman" w:hAnsi="Times New Roman" w:cs="Times New Roman"/>
          <w:bCs/>
          <w:i/>
          <w:iCs/>
          <w:lang w:val="en-US"/>
        </w:rPr>
        <w:t xml:space="preserve">Rectangular forms serve for illustrative purposes </w:t>
      </w:r>
      <w:r w:rsidR="001F1BF5" w:rsidRPr="00496E88">
        <w:rPr>
          <w:rFonts w:ascii="Times New Roman" w:eastAsia="Times New Roman" w:hAnsi="Times New Roman" w:cs="Times New Roman"/>
          <w:bCs/>
          <w:i/>
          <w:iCs/>
          <w:lang w:val="en-US"/>
        </w:rPr>
        <w:t xml:space="preserve">only </w:t>
      </w:r>
      <w:r w:rsidRPr="00496E88">
        <w:rPr>
          <w:rFonts w:ascii="Times New Roman" w:eastAsia="Times New Roman" w:hAnsi="Times New Roman" w:cs="Times New Roman"/>
          <w:bCs/>
          <w:i/>
          <w:iCs/>
          <w:lang w:val="en-US"/>
        </w:rPr>
        <w:t>and could be modified as needed.)</w:t>
      </w:r>
    </w:p>
    <w:p w14:paraId="31CFE687" w14:textId="77777777" w:rsidR="00AD10F1" w:rsidRPr="00496E88" w:rsidRDefault="00AD10F1" w:rsidP="00AD10F1">
      <w:pPr>
        <w:jc w:val="center"/>
        <w:rPr>
          <w:rFonts w:ascii="Times New Roman" w:eastAsia="Times New Roman" w:hAnsi="Times New Roman" w:cs="Times New Roman"/>
          <w:b/>
          <w:lang w:val="en-US"/>
        </w:rPr>
      </w:pPr>
    </w:p>
    <w:p w14:paraId="553FC9FC" w14:textId="77777777" w:rsidR="00AD10F1" w:rsidRPr="00496E88" w:rsidRDefault="00AD10F1" w:rsidP="00AD10F1">
      <w:pPr>
        <w:pStyle w:val="Heading1"/>
        <w:jc w:val="both"/>
        <w:rPr>
          <w:rFonts w:ascii="Times New Roman" w:hAnsi="Times New Roman" w:cs="Times New Roman"/>
          <w:lang w:val="en-US"/>
        </w:rPr>
      </w:pPr>
    </w:p>
    <w:p w14:paraId="7C802A8F" w14:textId="77777777" w:rsidR="00AD10F1" w:rsidRPr="00496E88" w:rsidRDefault="00AD10F1" w:rsidP="00AD10F1">
      <w:pPr>
        <w:pStyle w:val="Heading1"/>
        <w:jc w:val="both"/>
        <w:rPr>
          <w:rFonts w:ascii="Times New Roman" w:hAnsi="Times New Roman" w:cs="Times New Roman"/>
        </w:rPr>
      </w:pPr>
    </w:p>
    <w:p w14:paraId="3AD545D3" w14:textId="0B349D38" w:rsidR="004A090C" w:rsidRPr="00496E88" w:rsidRDefault="00EB31ED" w:rsidP="00AD10F1">
      <w:pPr>
        <w:pStyle w:val="Heading1"/>
        <w:jc w:val="both"/>
        <w:rPr>
          <w:rFonts w:ascii="Times New Roman" w:hAnsi="Times New Roman" w:cs="Times New Roman"/>
        </w:rPr>
      </w:pPr>
      <w:r w:rsidRPr="00496E88">
        <w:rPr>
          <w:rFonts w:ascii="Times New Roman" w:hAnsi="Times New Roman" w:cs="Times New Roman"/>
        </w:rPr>
        <w:t>Introduction</w:t>
      </w:r>
    </w:p>
    <w:p w14:paraId="45A2881D" w14:textId="099DB656" w:rsidR="00EB31ED" w:rsidRPr="00496E88" w:rsidRDefault="00EB31ED" w:rsidP="00AD10F1">
      <w:pPr>
        <w:jc w:val="both"/>
        <w:rPr>
          <w:rFonts w:ascii="Times New Roman" w:hAnsi="Times New Roman" w:cs="Times New Roman"/>
        </w:rPr>
      </w:pPr>
      <w:r w:rsidRPr="00496E88">
        <w:rPr>
          <w:rFonts w:ascii="Times New Roman" w:hAnsi="Times New Roman" w:cs="Times New Roman"/>
        </w:rPr>
        <w:t>Th</w:t>
      </w:r>
      <w:r w:rsidR="007933FE" w:rsidRPr="00496E88">
        <w:rPr>
          <w:rFonts w:ascii="Times New Roman" w:hAnsi="Times New Roman" w:cs="Times New Roman"/>
        </w:rPr>
        <w:t>is template aim</w:t>
      </w:r>
      <w:r w:rsidRPr="00496E88">
        <w:rPr>
          <w:rFonts w:ascii="Times New Roman" w:hAnsi="Times New Roman" w:cs="Times New Roman"/>
        </w:rPr>
        <w:t xml:space="preserve">s to assist applicants and beneficiaries of the SCRIPTS excellence cluster to describe the key aspects of data management according to open science principles and </w:t>
      </w:r>
      <w:r w:rsidR="007933FE" w:rsidRPr="00496E88">
        <w:rPr>
          <w:rFonts w:ascii="Times New Roman" w:hAnsi="Times New Roman" w:cs="Times New Roman"/>
        </w:rPr>
        <w:t xml:space="preserve">the </w:t>
      </w:r>
      <w:r w:rsidR="00717AA4" w:rsidRPr="00496E88">
        <w:rPr>
          <w:rFonts w:ascii="Times New Roman" w:hAnsi="Times New Roman" w:cs="Times New Roman"/>
        </w:rPr>
        <w:t xml:space="preserve">highest </w:t>
      </w:r>
      <w:r w:rsidRPr="00496E88">
        <w:rPr>
          <w:rFonts w:ascii="Times New Roman" w:hAnsi="Times New Roman" w:cs="Times New Roman"/>
        </w:rPr>
        <w:t>ethical standards. The template is meant to be an illustrative example of a data management plan in the application phase and the project application phase and should be used alongside SCRIPTS Data Management Policy and adjusted to a specific project.</w:t>
      </w:r>
    </w:p>
    <w:p w14:paraId="4E1B6323" w14:textId="37C19F68" w:rsidR="008E7ED5" w:rsidRPr="00496E88" w:rsidRDefault="00EB31ED" w:rsidP="00AD10F1">
      <w:pPr>
        <w:jc w:val="both"/>
        <w:rPr>
          <w:rFonts w:ascii="Times New Roman" w:hAnsi="Times New Roman" w:cs="Times New Roman"/>
        </w:rPr>
      </w:pPr>
      <w:r w:rsidRPr="00496E88">
        <w:rPr>
          <w:rFonts w:ascii="Times New Roman" w:hAnsi="Times New Roman" w:cs="Times New Roman"/>
        </w:rPr>
        <w:t xml:space="preserve">The template is based on </w:t>
      </w:r>
      <w:r w:rsidR="00F173EE" w:rsidRPr="00496E88">
        <w:rPr>
          <w:rFonts w:ascii="Times New Roman" w:hAnsi="Times New Roman" w:cs="Times New Roman"/>
        </w:rPr>
        <w:t>and heavily draws on existing guidelines for data management, in particular on the Horizon Europe Programme Guide</w:t>
      </w:r>
      <w:r w:rsidR="00F173EE" w:rsidRPr="00496E88">
        <w:rPr>
          <w:rStyle w:val="FootnoteReference"/>
          <w:rFonts w:ascii="Times New Roman" w:hAnsi="Times New Roman" w:cs="Times New Roman"/>
        </w:rPr>
        <w:footnoteReference w:id="1"/>
      </w:r>
      <w:r w:rsidR="00F173EE" w:rsidRPr="00496E88">
        <w:rPr>
          <w:rFonts w:ascii="Times New Roman" w:hAnsi="Times New Roman" w:cs="Times New Roman"/>
        </w:rPr>
        <w:t xml:space="preserve"> and Humboldt University’s template for Horizon-style data management plan</w:t>
      </w:r>
      <w:r w:rsidR="00F173EE" w:rsidRPr="00496E88">
        <w:rPr>
          <w:rStyle w:val="FootnoteReference"/>
          <w:rFonts w:ascii="Times New Roman" w:hAnsi="Times New Roman" w:cs="Times New Roman"/>
        </w:rPr>
        <w:footnoteReference w:id="2"/>
      </w:r>
      <w:r w:rsidR="00F173EE" w:rsidRPr="00496E88">
        <w:rPr>
          <w:rFonts w:ascii="Times New Roman" w:hAnsi="Times New Roman" w:cs="Times New Roman"/>
        </w:rPr>
        <w:t xml:space="preserve">, </w:t>
      </w:r>
      <w:r w:rsidR="008E7ED5" w:rsidRPr="00496E88">
        <w:rPr>
          <w:rFonts w:ascii="Times New Roman" w:hAnsi="Times New Roman" w:cs="Times New Roman"/>
        </w:rPr>
        <w:t xml:space="preserve">the </w:t>
      </w:r>
      <w:r w:rsidR="00F173EE" w:rsidRPr="00496E88">
        <w:rPr>
          <w:rFonts w:ascii="Times New Roman" w:hAnsi="Times New Roman" w:cs="Times New Roman"/>
        </w:rPr>
        <w:t xml:space="preserve">German Research Foundation’s Checklist for </w:t>
      </w:r>
      <w:r w:rsidR="008E7ED5" w:rsidRPr="00496E88">
        <w:rPr>
          <w:rFonts w:ascii="Times New Roman" w:hAnsi="Times New Roman" w:cs="Times New Roman"/>
        </w:rPr>
        <w:t>Handling of Research Data,</w:t>
      </w:r>
      <w:r w:rsidR="008E7ED5" w:rsidRPr="00496E88">
        <w:rPr>
          <w:rStyle w:val="FootnoteReference"/>
          <w:rFonts w:ascii="Times New Roman" w:hAnsi="Times New Roman" w:cs="Times New Roman"/>
        </w:rPr>
        <w:footnoteReference w:id="3"/>
      </w:r>
      <w:r w:rsidR="008E7ED5" w:rsidRPr="00496E88">
        <w:rPr>
          <w:rFonts w:ascii="Times New Roman" w:hAnsi="Times New Roman" w:cs="Times New Roman"/>
        </w:rPr>
        <w:t xml:space="preserve"> and the Consortium of European Social Science Data Archive’s Data Management Expert Guide and the accompanying data management plan template.</w:t>
      </w:r>
      <w:r w:rsidR="008E7ED5" w:rsidRPr="00496E88">
        <w:rPr>
          <w:rStyle w:val="FootnoteReference"/>
          <w:rFonts w:ascii="Times New Roman" w:hAnsi="Times New Roman" w:cs="Times New Roman"/>
        </w:rPr>
        <w:footnoteReference w:id="4"/>
      </w:r>
      <w:r w:rsidR="00717AA4" w:rsidRPr="00496E88">
        <w:rPr>
          <w:rFonts w:ascii="Times New Roman" w:hAnsi="Times New Roman" w:cs="Times New Roman"/>
        </w:rPr>
        <w:t xml:space="preserve"> </w:t>
      </w:r>
      <w:r w:rsidR="008E7ED5" w:rsidRPr="00496E88">
        <w:rPr>
          <w:rFonts w:ascii="Times New Roman" w:hAnsi="Times New Roman" w:cs="Times New Roman"/>
        </w:rPr>
        <w:t>While preparing a data management plan please also refer to any existing discipline standards</w:t>
      </w:r>
      <w:r w:rsidR="00717AA4" w:rsidRPr="00496E88">
        <w:rPr>
          <w:rFonts w:ascii="Times New Roman" w:hAnsi="Times New Roman" w:cs="Times New Roman"/>
        </w:rPr>
        <w:t xml:space="preserve"> and</w:t>
      </w:r>
      <w:r w:rsidR="008E7ED5" w:rsidRPr="00496E88">
        <w:rPr>
          <w:rFonts w:ascii="Times New Roman" w:hAnsi="Times New Roman" w:cs="Times New Roman"/>
        </w:rPr>
        <w:t xml:space="preserve"> subject-specific recommendations</w:t>
      </w:r>
      <w:r w:rsidR="00717AA4" w:rsidRPr="00496E88">
        <w:rPr>
          <w:rFonts w:ascii="Times New Roman" w:hAnsi="Times New Roman" w:cs="Times New Roman"/>
        </w:rPr>
        <w:t>.</w:t>
      </w:r>
    </w:p>
    <w:p w14:paraId="1B413F71" w14:textId="77777777" w:rsidR="006F4A88" w:rsidRPr="00496E88" w:rsidRDefault="006F4A88" w:rsidP="00AD10F1">
      <w:pPr>
        <w:jc w:val="both"/>
        <w:rPr>
          <w:rFonts w:ascii="Times New Roman" w:hAnsi="Times New Roman" w:cs="Times New Roman"/>
        </w:rPr>
      </w:pPr>
    </w:p>
    <w:p w14:paraId="154D9CE6" w14:textId="5C3D4AE7" w:rsidR="006F4A88" w:rsidRPr="00496E88" w:rsidRDefault="006F4A88" w:rsidP="006F4A88">
      <w:pPr>
        <w:jc w:val="both"/>
        <w:rPr>
          <w:rFonts w:ascii="Times New Roman" w:hAnsi="Times New Roman" w:cs="Times New Roman"/>
          <w:b/>
          <w:bCs/>
          <w:i/>
          <w:iCs/>
        </w:rPr>
      </w:pPr>
      <w:r w:rsidRPr="00496E88">
        <w:rPr>
          <w:rFonts w:ascii="Times New Roman" w:hAnsi="Times New Roman" w:cs="Times New Roman"/>
          <w:b/>
          <w:bCs/>
          <w:i/>
          <w:iCs/>
        </w:rPr>
        <w:t xml:space="preserve">Important: </w:t>
      </w:r>
      <w:r w:rsidRPr="00496E88">
        <w:rPr>
          <w:rFonts w:ascii="Times New Roman" w:eastAsia="Times New Roman" w:hAnsi="Times New Roman" w:cs="Times New Roman"/>
          <w:lang w:val="en-US"/>
        </w:rPr>
        <w:t xml:space="preserve">The data management plans shall be submitted project-based (one data management plan for the whole project). </w:t>
      </w:r>
    </w:p>
    <w:p w14:paraId="64832D07" w14:textId="366F79AD" w:rsidR="006F4A88" w:rsidRPr="00496E88" w:rsidRDefault="006F4A88" w:rsidP="006F4A88">
      <w:pPr>
        <w:jc w:val="both"/>
        <w:rPr>
          <w:rFonts w:ascii="Times New Roman" w:eastAsia="Times New Roman" w:hAnsi="Times New Roman" w:cs="Times New Roman"/>
          <w:lang w:val="en-US"/>
        </w:rPr>
      </w:pPr>
      <w:r w:rsidRPr="00496E88">
        <w:rPr>
          <w:rFonts w:ascii="Times New Roman" w:eastAsia="Times New Roman" w:hAnsi="Times New Roman" w:cs="Times New Roman"/>
          <w:lang w:val="en-US"/>
        </w:rPr>
        <w:t xml:space="preserve">PhD researchers affiliated with the SCRIPTS graduate program shall submit data management plans for their dissertation projects separately from the project-based data management plans. </w:t>
      </w:r>
    </w:p>
    <w:p w14:paraId="17634587" w14:textId="77777777" w:rsidR="006F4A88" w:rsidRPr="00496E88" w:rsidRDefault="006F4A88" w:rsidP="006F4A88">
      <w:pPr>
        <w:jc w:val="both"/>
        <w:rPr>
          <w:rFonts w:ascii="Times New Roman" w:eastAsia="Times New Roman" w:hAnsi="Times New Roman" w:cs="Times New Roman"/>
          <w:lang w:val="en-US"/>
        </w:rPr>
      </w:pPr>
      <w:r w:rsidRPr="00496E88">
        <w:rPr>
          <w:rFonts w:ascii="Times New Roman" w:eastAsia="Times New Roman" w:hAnsi="Times New Roman" w:cs="Times New Roman"/>
          <w:lang w:val="en-US"/>
        </w:rPr>
        <w:t xml:space="preserve">Faculty members, postdoctoral researchers, and individual researchers affiliated with the SCRIPTS are not required to provide data management plans for any of their individual projects conducted from personal or external funds.  </w:t>
      </w:r>
    </w:p>
    <w:p w14:paraId="61F0CF74" w14:textId="77777777" w:rsidR="006F4A88" w:rsidRPr="00496E88" w:rsidRDefault="006F4A88" w:rsidP="00AD10F1">
      <w:pPr>
        <w:jc w:val="both"/>
        <w:rPr>
          <w:rFonts w:ascii="Times New Roman" w:hAnsi="Times New Roman" w:cs="Times New Roman"/>
          <w:lang w:val="en-US"/>
        </w:rPr>
      </w:pPr>
    </w:p>
    <w:p w14:paraId="29718A5C" w14:textId="03D5C438" w:rsidR="004A090C" w:rsidRPr="00496E88" w:rsidRDefault="004A090C" w:rsidP="00AD10F1">
      <w:pPr>
        <w:spacing w:before="0" w:after="160" w:line="259" w:lineRule="auto"/>
        <w:jc w:val="both"/>
        <w:rPr>
          <w:rFonts w:ascii="Times New Roman" w:hAnsi="Times New Roman" w:cs="Times New Roman"/>
          <w:b/>
          <w:bCs/>
          <w:u w:val="single"/>
        </w:rPr>
      </w:pPr>
      <w:r w:rsidRPr="00496E88">
        <w:rPr>
          <w:rFonts w:ascii="Times New Roman" w:hAnsi="Times New Roman" w:cs="Times New Roman"/>
        </w:rPr>
        <w:br w:type="page"/>
      </w:r>
    </w:p>
    <w:p w14:paraId="7AD24DA1" w14:textId="77777777" w:rsidR="00AD10F1" w:rsidRPr="00496E88" w:rsidRDefault="00AD10F1" w:rsidP="00AD10F1">
      <w:pPr>
        <w:pStyle w:val="Heading1"/>
        <w:jc w:val="both"/>
        <w:rPr>
          <w:rFonts w:ascii="Times New Roman" w:hAnsi="Times New Roman" w:cs="Times New Roman"/>
          <w:u w:val="none"/>
        </w:rPr>
      </w:pPr>
      <w:r w:rsidRPr="00496E88">
        <w:rPr>
          <w:rFonts w:ascii="Times New Roman" w:hAnsi="Times New Roman" w:cs="Times New Roman"/>
          <w:u w:val="none"/>
        </w:rPr>
        <w:lastRenderedPageBreak/>
        <w:t xml:space="preserve">TEMPLATE A. </w:t>
      </w:r>
    </w:p>
    <w:p w14:paraId="56AE755A" w14:textId="359D29BF" w:rsidR="00407CF8" w:rsidRPr="00496E88" w:rsidRDefault="00CF03D6" w:rsidP="00AD10F1">
      <w:pPr>
        <w:pStyle w:val="Heading1"/>
        <w:jc w:val="both"/>
        <w:rPr>
          <w:rFonts w:ascii="Times New Roman" w:hAnsi="Times New Roman" w:cs="Times New Roman"/>
        </w:rPr>
      </w:pPr>
      <w:r w:rsidRPr="00496E88">
        <w:rPr>
          <w:rFonts w:ascii="Times New Roman" w:hAnsi="Times New Roman" w:cs="Times New Roman"/>
        </w:rPr>
        <w:t>DATA MANAGEMENT TEMPLATE - RESEARCH DESIGN AND GRANT PROPOSALS</w:t>
      </w:r>
      <w:r w:rsidR="00AD10F1" w:rsidRPr="00496E88">
        <w:rPr>
          <w:rFonts w:ascii="Times New Roman" w:hAnsi="Times New Roman" w:cs="Times New Roman"/>
        </w:rPr>
        <w:t>, PROJECTS THAT COMPLETED DATA COLLECTION AND FINISHED PROJECTS</w:t>
      </w:r>
    </w:p>
    <w:p w14:paraId="690743ED" w14:textId="77777777" w:rsidR="008108CB" w:rsidRPr="00496E88" w:rsidRDefault="008108CB" w:rsidP="00AD10F1">
      <w:pPr>
        <w:jc w:val="both"/>
        <w:rPr>
          <w:rFonts w:ascii="Times New Roman" w:hAnsi="Times New Roman" w:cs="Times New Roman"/>
        </w:rPr>
      </w:pPr>
    </w:p>
    <w:p w14:paraId="7E9B2DF3" w14:textId="19247017" w:rsidR="008108CB" w:rsidRPr="00496E88" w:rsidRDefault="001E12A7" w:rsidP="00AD10F1">
      <w:pPr>
        <w:pStyle w:val="Heading2"/>
        <w:jc w:val="both"/>
        <w:rPr>
          <w:rFonts w:ascii="Times New Roman" w:hAnsi="Times New Roman" w:cs="Times New Roman"/>
        </w:rPr>
      </w:pPr>
      <w:r w:rsidRPr="00496E88">
        <w:rPr>
          <w:rFonts w:ascii="Times New Roman" w:hAnsi="Times New Roman" w:cs="Times New Roman"/>
        </w:rPr>
        <w:t>GENERAL INFORMATION</w:t>
      </w:r>
    </w:p>
    <w:p w14:paraId="10C95572" w14:textId="7750E6CA" w:rsidR="008108CB" w:rsidRPr="00496E88" w:rsidRDefault="008108CB" w:rsidP="00AD10F1">
      <w:pPr>
        <w:jc w:val="both"/>
        <w:rPr>
          <w:rFonts w:ascii="Times New Roman" w:hAnsi="Times New Roman" w:cs="Times New Roman"/>
        </w:rPr>
      </w:pPr>
      <w:r w:rsidRPr="00496E88">
        <w:rPr>
          <w:rFonts w:ascii="Times New Roman" w:hAnsi="Times New Roman" w:cs="Times New Roman"/>
        </w:rPr>
        <w:t>Project name:</w:t>
      </w:r>
      <w:r w:rsidR="005959BA" w:rsidRPr="00496E88">
        <w:rPr>
          <w:rFonts w:ascii="Times New Roman" w:hAnsi="Times New Roman" w:cs="Times New Roman"/>
        </w:rPr>
        <w:t xml:space="preserve"> </w:t>
      </w:r>
    </w:p>
    <w:p w14:paraId="5ABB714C" w14:textId="7A572741" w:rsidR="008108CB" w:rsidRPr="00496E88" w:rsidRDefault="008108CB" w:rsidP="00AD10F1">
      <w:pPr>
        <w:jc w:val="both"/>
        <w:rPr>
          <w:rFonts w:ascii="Times New Roman" w:hAnsi="Times New Roman" w:cs="Times New Roman"/>
        </w:rPr>
      </w:pPr>
      <w:r w:rsidRPr="00496E88">
        <w:rPr>
          <w:rFonts w:ascii="Times New Roman" w:hAnsi="Times New Roman" w:cs="Times New Roman"/>
        </w:rPr>
        <w:t>Principal investigator</w:t>
      </w:r>
      <w:r w:rsidR="00CF03D6" w:rsidRPr="00496E88">
        <w:rPr>
          <w:rFonts w:ascii="Times New Roman" w:hAnsi="Times New Roman" w:cs="Times New Roman"/>
        </w:rPr>
        <w:t>/</w:t>
      </w:r>
      <w:r w:rsidR="009E7B41" w:rsidRPr="00496E88">
        <w:rPr>
          <w:rFonts w:ascii="Times New Roman" w:hAnsi="Times New Roman" w:cs="Times New Roman"/>
        </w:rPr>
        <w:t>r</w:t>
      </w:r>
      <w:r w:rsidRPr="00496E88">
        <w:rPr>
          <w:rFonts w:ascii="Times New Roman" w:hAnsi="Times New Roman" w:cs="Times New Roman"/>
        </w:rPr>
        <w:t>esearcher:</w:t>
      </w:r>
      <w:r w:rsidR="005959BA" w:rsidRPr="00496E88">
        <w:rPr>
          <w:rFonts w:ascii="Times New Roman" w:hAnsi="Times New Roman" w:cs="Times New Roman"/>
        </w:rPr>
        <w:t xml:space="preserve"> </w:t>
      </w:r>
    </w:p>
    <w:p w14:paraId="44C2BB23" w14:textId="77777777" w:rsidR="008108CB" w:rsidRPr="00496E88" w:rsidRDefault="008108CB" w:rsidP="00AD10F1">
      <w:pPr>
        <w:jc w:val="both"/>
        <w:rPr>
          <w:rFonts w:ascii="Times New Roman" w:hAnsi="Times New Roman" w:cs="Times New Roman"/>
        </w:rPr>
      </w:pPr>
    </w:p>
    <w:p w14:paraId="489D4197" w14:textId="0308517E" w:rsidR="003B41B2" w:rsidRPr="00496E88" w:rsidRDefault="0003358A" w:rsidP="00AD10F1">
      <w:pPr>
        <w:pStyle w:val="Heading2"/>
        <w:jc w:val="both"/>
        <w:rPr>
          <w:rFonts w:ascii="Times New Roman" w:hAnsi="Times New Roman" w:cs="Times New Roman"/>
        </w:rPr>
      </w:pPr>
      <w:r w:rsidRPr="00496E88">
        <w:rPr>
          <w:rFonts w:ascii="Times New Roman" w:hAnsi="Times New Roman" w:cs="Times New Roman"/>
        </w:rPr>
        <w:t>DATA SUMMARY</w:t>
      </w:r>
    </w:p>
    <w:p w14:paraId="0236FB25" w14:textId="56C5BA08" w:rsidR="0003358A" w:rsidRPr="00496E88" w:rsidRDefault="0003358A" w:rsidP="00AD10F1">
      <w:pPr>
        <w:jc w:val="both"/>
        <w:rPr>
          <w:rFonts w:ascii="Times New Roman" w:hAnsi="Times New Roman" w:cs="Times New Roman"/>
        </w:rPr>
      </w:pPr>
      <w:r w:rsidRPr="00496E88">
        <w:rPr>
          <w:rFonts w:ascii="Times New Roman" w:hAnsi="Times New Roman" w:cs="Times New Roman"/>
        </w:rPr>
        <w:t>Provide a summary of the data addressing the following issues:</w:t>
      </w:r>
    </w:p>
    <w:p w14:paraId="1F2393A6" w14:textId="7C89DBA0" w:rsidR="005959BA" w:rsidRPr="00496E88" w:rsidRDefault="008108CB" w:rsidP="00AD10F1">
      <w:pPr>
        <w:pStyle w:val="NoSpacing"/>
        <w:jc w:val="both"/>
        <w:rPr>
          <w:rFonts w:ascii="Times New Roman" w:hAnsi="Times New Roman" w:cs="Times New Roman"/>
        </w:rPr>
      </w:pPr>
      <w:bookmarkStart w:id="0" w:name="_Hlk88600823"/>
      <w:r w:rsidRPr="00496E88">
        <w:rPr>
          <w:rFonts w:ascii="Times New Roman" w:hAnsi="Times New Roman" w:cs="Times New Roman"/>
        </w:rPr>
        <w:t>Will new data be collected/generated</w:t>
      </w:r>
      <w:r w:rsidR="00AD1532" w:rsidRPr="00496E88">
        <w:rPr>
          <w:rFonts w:ascii="Times New Roman" w:hAnsi="Times New Roman" w:cs="Times New Roman"/>
        </w:rPr>
        <w:t>? If yes, provide the rationale for the new data collection/generation.</w:t>
      </w:r>
      <w:r w:rsidR="005959BA" w:rsidRPr="00496E88">
        <w:rPr>
          <w:rFonts w:ascii="Times New Roman" w:hAnsi="Times New Roman" w:cs="Times New Roman"/>
        </w:rPr>
        <w:t xml:space="preserve"> </w:t>
      </w:r>
      <w:r w:rsidR="00AD1532" w:rsidRPr="00496E88">
        <w:rPr>
          <w:rFonts w:ascii="Times New Roman" w:hAnsi="Times New Roman" w:cs="Times New Roman"/>
        </w:rPr>
        <w:t xml:space="preserve">Will existing data be re-used? If yes, clarify </w:t>
      </w:r>
      <w:r w:rsidR="00CF03D6" w:rsidRPr="00496E88">
        <w:rPr>
          <w:rFonts w:ascii="Times New Roman" w:hAnsi="Times New Roman" w:cs="Times New Roman"/>
        </w:rPr>
        <w:t xml:space="preserve">the </w:t>
      </w:r>
      <w:r w:rsidR="005959BA" w:rsidRPr="00496E88">
        <w:rPr>
          <w:rFonts w:ascii="Times New Roman" w:hAnsi="Times New Roman" w:cs="Times New Roman"/>
        </w:rPr>
        <w:t xml:space="preserve">origin and </w:t>
      </w:r>
      <w:r w:rsidR="006108EA" w:rsidRPr="00496E88">
        <w:rPr>
          <w:rFonts w:ascii="Times New Roman" w:hAnsi="Times New Roman" w:cs="Times New Roman"/>
        </w:rPr>
        <w:t>any potential copyright issues.</w:t>
      </w:r>
      <w:r w:rsidR="005959BA" w:rsidRPr="00496E88">
        <w:rPr>
          <w:rFonts w:ascii="Times New Roman" w:hAnsi="Times New Roman" w:cs="Times New Roman"/>
        </w:rPr>
        <w:t xml:space="preserve"> Explain how collected, generated or re-used data relates to the objectives of the project. Specify the types and formats of data that will be used</w:t>
      </w:r>
      <w:r w:rsidR="00DC0C16" w:rsidRPr="00496E88">
        <w:rPr>
          <w:rFonts w:ascii="Times New Roman" w:hAnsi="Times New Roman" w:cs="Times New Roman"/>
        </w:rPr>
        <w:t xml:space="preserve"> (e.g. image data, text data or measurement data)</w:t>
      </w:r>
      <w:r w:rsidR="005959BA" w:rsidRPr="00496E88">
        <w:rPr>
          <w:rFonts w:ascii="Times New Roman" w:hAnsi="Times New Roman" w:cs="Times New Roman"/>
        </w:rPr>
        <w:t>. Outline potential stakeholder groups that could benefit from the data.</w:t>
      </w:r>
    </w:p>
    <w:tbl>
      <w:tblPr>
        <w:tblStyle w:val="TableGrid"/>
        <w:tblW w:w="0" w:type="auto"/>
        <w:tblCellMar>
          <w:top w:w="113" w:type="dxa"/>
          <w:bottom w:w="113" w:type="dxa"/>
        </w:tblCellMar>
        <w:tblLook w:val="04A0" w:firstRow="1" w:lastRow="0" w:firstColumn="1" w:lastColumn="0" w:noHBand="0" w:noVBand="1"/>
      </w:tblPr>
      <w:tblGrid>
        <w:gridCol w:w="8986"/>
      </w:tblGrid>
      <w:tr w:rsidR="00F7351E" w:rsidRPr="00496E88" w14:paraId="7F0B7A0F" w14:textId="77777777" w:rsidTr="00477115">
        <w:trPr>
          <w:trHeight w:val="2715"/>
        </w:trPr>
        <w:tc>
          <w:tcPr>
            <w:tcW w:w="8986" w:type="dxa"/>
          </w:tcPr>
          <w:bookmarkEnd w:id="0"/>
          <w:p w14:paraId="1EA6C620" w14:textId="4FBB826F" w:rsidR="00C76D8E" w:rsidRPr="00496E88" w:rsidRDefault="00C76D8E" w:rsidP="00AD10F1">
            <w:pPr>
              <w:jc w:val="both"/>
              <w:rPr>
                <w:rFonts w:ascii="Times New Roman" w:hAnsi="Times New Roman" w:cs="Times New Roman"/>
              </w:rPr>
            </w:pPr>
            <w:r w:rsidRPr="00496E88">
              <w:rPr>
                <w:rFonts w:ascii="Times New Roman" w:hAnsi="Times New Roman" w:cs="Times New Roman"/>
              </w:rPr>
              <w:t>The project will use both data collected via questionnaires and existing data from national registries. Collection of data was deemed necessary as no existing data is available for secondary analysis based on current information and after consultation of relevant</w:t>
            </w:r>
            <w:r w:rsidR="005A7731" w:rsidRPr="00496E88">
              <w:rPr>
                <w:rFonts w:ascii="Times New Roman" w:hAnsi="Times New Roman" w:cs="Times New Roman"/>
              </w:rPr>
              <w:t xml:space="preserve"> disciplinary</w:t>
            </w:r>
            <w:r w:rsidRPr="00496E88">
              <w:rPr>
                <w:rFonts w:ascii="Times New Roman" w:hAnsi="Times New Roman" w:cs="Times New Roman"/>
              </w:rPr>
              <w:t xml:space="preserve"> repositories. National registry data will be obtained from XXX following official retrieval instructions and after obtaining </w:t>
            </w:r>
            <w:r w:rsidR="00CF03D6" w:rsidRPr="00496E88">
              <w:rPr>
                <w:rFonts w:ascii="Times New Roman" w:hAnsi="Times New Roman" w:cs="Times New Roman"/>
              </w:rPr>
              <w:t xml:space="preserve">the </w:t>
            </w:r>
            <w:r w:rsidR="00A934D4" w:rsidRPr="00496E88">
              <w:rPr>
                <w:rFonts w:ascii="Times New Roman" w:hAnsi="Times New Roman" w:cs="Times New Roman"/>
              </w:rPr>
              <w:t>necessary</w:t>
            </w:r>
            <w:r w:rsidRPr="00496E88">
              <w:rPr>
                <w:rFonts w:ascii="Times New Roman" w:hAnsi="Times New Roman" w:cs="Times New Roman"/>
              </w:rPr>
              <w:t xml:space="preserve"> permissions. </w:t>
            </w:r>
            <w:r w:rsidR="005A7731" w:rsidRPr="00496E88">
              <w:rPr>
                <w:rFonts w:ascii="Times New Roman" w:hAnsi="Times New Roman" w:cs="Times New Roman"/>
              </w:rPr>
              <w:t xml:space="preserve">The collected </w:t>
            </w:r>
            <w:r w:rsidR="006A6413" w:rsidRPr="00496E88">
              <w:rPr>
                <w:rFonts w:ascii="Times New Roman" w:hAnsi="Times New Roman" w:cs="Times New Roman"/>
              </w:rPr>
              <w:t xml:space="preserve">data will be used to gain insight into XXX and the re-used data will contribute to the understanding of YYY. </w:t>
            </w:r>
            <w:r w:rsidR="005A7731" w:rsidRPr="00496E88">
              <w:rPr>
                <w:rFonts w:ascii="Times New Roman" w:hAnsi="Times New Roman" w:cs="Times New Roman"/>
              </w:rPr>
              <w:t xml:space="preserve">The dataset will be generated by the project research team with methodological approaches XYZ and will include both </w:t>
            </w:r>
            <w:r w:rsidR="00DC0C16" w:rsidRPr="00496E88">
              <w:rPr>
                <w:rFonts w:ascii="Times New Roman" w:hAnsi="Times New Roman" w:cs="Times New Roman"/>
              </w:rPr>
              <w:t>measurement data</w:t>
            </w:r>
            <w:r w:rsidR="005A7731" w:rsidRPr="00496E88">
              <w:rPr>
                <w:rFonts w:ascii="Times New Roman" w:hAnsi="Times New Roman" w:cs="Times New Roman"/>
              </w:rPr>
              <w:t xml:space="preserve"> (e.g. </w:t>
            </w:r>
            <w:r w:rsidR="00DC0C16" w:rsidRPr="00496E88">
              <w:rPr>
                <w:rFonts w:ascii="Times New Roman" w:hAnsi="Times New Roman" w:cs="Times New Roman"/>
              </w:rPr>
              <w:t>endorsement of a survey item</w:t>
            </w:r>
            <w:r w:rsidR="005A7731" w:rsidRPr="00496E88">
              <w:rPr>
                <w:rFonts w:ascii="Times New Roman" w:hAnsi="Times New Roman" w:cs="Times New Roman"/>
              </w:rPr>
              <w:t xml:space="preserve">) and </w:t>
            </w:r>
            <w:r w:rsidR="00DC0C16" w:rsidRPr="00496E88">
              <w:rPr>
                <w:rFonts w:ascii="Times New Roman" w:hAnsi="Times New Roman" w:cs="Times New Roman"/>
              </w:rPr>
              <w:t xml:space="preserve">text data </w:t>
            </w:r>
            <w:r w:rsidR="005A7731" w:rsidRPr="00496E88">
              <w:rPr>
                <w:rFonts w:ascii="Times New Roman" w:hAnsi="Times New Roman" w:cs="Times New Roman"/>
              </w:rPr>
              <w:t>(e.g. answers to open-ended questions) information. Apart from the research team, the dataset will be useful for other research groups working on similar questions in the area of ABC.</w:t>
            </w:r>
          </w:p>
        </w:tc>
      </w:tr>
    </w:tbl>
    <w:p w14:paraId="440D379C" w14:textId="179388AC" w:rsidR="00F7351E" w:rsidRPr="00496E88" w:rsidRDefault="00F7351E" w:rsidP="00AD10F1">
      <w:pPr>
        <w:jc w:val="both"/>
        <w:rPr>
          <w:rFonts w:ascii="Times New Roman" w:hAnsi="Times New Roman" w:cs="Times New Roman"/>
        </w:rPr>
      </w:pPr>
    </w:p>
    <w:p w14:paraId="1D5892EA" w14:textId="58B26A66" w:rsidR="006108EA" w:rsidRPr="00496E88" w:rsidRDefault="00F7351E" w:rsidP="00AD10F1">
      <w:pPr>
        <w:pStyle w:val="Heading2"/>
        <w:jc w:val="both"/>
        <w:rPr>
          <w:rFonts w:ascii="Times New Roman" w:hAnsi="Times New Roman" w:cs="Times New Roman"/>
        </w:rPr>
      </w:pPr>
      <w:r w:rsidRPr="00496E88">
        <w:rPr>
          <w:rFonts w:ascii="Times New Roman" w:hAnsi="Times New Roman" w:cs="Times New Roman"/>
        </w:rPr>
        <w:t>O</w:t>
      </w:r>
      <w:r w:rsidR="00F92411" w:rsidRPr="00496E88">
        <w:rPr>
          <w:rFonts w:ascii="Times New Roman" w:hAnsi="Times New Roman" w:cs="Times New Roman"/>
        </w:rPr>
        <w:t>PEN SCIENCE</w:t>
      </w:r>
    </w:p>
    <w:p w14:paraId="43D87E62" w14:textId="232799F2" w:rsidR="00F92411" w:rsidRPr="00496E88" w:rsidRDefault="00F92411" w:rsidP="00AD10F1">
      <w:pPr>
        <w:jc w:val="both"/>
        <w:rPr>
          <w:rFonts w:ascii="Times New Roman" w:hAnsi="Times New Roman" w:cs="Times New Roman"/>
        </w:rPr>
      </w:pPr>
      <w:r w:rsidRPr="00496E88">
        <w:rPr>
          <w:rFonts w:ascii="Times New Roman" w:hAnsi="Times New Roman" w:cs="Times New Roman"/>
        </w:rPr>
        <w:t xml:space="preserve">Provide a summary of how will the project address </w:t>
      </w:r>
      <w:r w:rsidR="004F2AF0" w:rsidRPr="00496E88">
        <w:rPr>
          <w:rFonts w:ascii="Times New Roman" w:hAnsi="Times New Roman" w:cs="Times New Roman"/>
        </w:rPr>
        <w:t xml:space="preserve">recommended </w:t>
      </w:r>
      <w:r w:rsidRPr="00496E88">
        <w:rPr>
          <w:rFonts w:ascii="Times New Roman" w:hAnsi="Times New Roman" w:cs="Times New Roman"/>
        </w:rPr>
        <w:t>open science practices:</w:t>
      </w:r>
    </w:p>
    <w:p w14:paraId="70F1FDF4" w14:textId="2A4CE626" w:rsidR="004F2AF0" w:rsidRPr="00496E88" w:rsidRDefault="009674DB" w:rsidP="00AD10F1">
      <w:pPr>
        <w:pStyle w:val="NoSpacing"/>
        <w:jc w:val="both"/>
        <w:rPr>
          <w:rFonts w:ascii="Times New Roman" w:hAnsi="Times New Roman" w:cs="Times New Roman"/>
        </w:rPr>
      </w:pPr>
      <w:r w:rsidRPr="00496E88">
        <w:rPr>
          <w:rFonts w:ascii="Times New Roman" w:hAnsi="Times New Roman" w:cs="Times New Roman"/>
        </w:rPr>
        <w:t>Provide information on whether and how you will implement early and open sharing of project output (e.g. preregistration</w:t>
      </w:r>
      <w:r w:rsidR="00477115" w:rsidRPr="00496E88">
        <w:rPr>
          <w:rFonts w:ascii="Times New Roman" w:hAnsi="Times New Roman" w:cs="Times New Roman"/>
        </w:rPr>
        <w:t xml:space="preserve">, </w:t>
      </w:r>
      <w:r w:rsidRPr="00496E88">
        <w:rPr>
          <w:rFonts w:ascii="Times New Roman" w:hAnsi="Times New Roman" w:cs="Times New Roman"/>
        </w:rPr>
        <w:t xml:space="preserve">preprints). What measures will the project take to increase </w:t>
      </w:r>
      <w:r w:rsidR="00CF03D6" w:rsidRPr="00496E88">
        <w:rPr>
          <w:rFonts w:ascii="Times New Roman" w:hAnsi="Times New Roman" w:cs="Times New Roman"/>
        </w:rPr>
        <w:t xml:space="preserve">the </w:t>
      </w:r>
      <w:r w:rsidRPr="00496E88">
        <w:rPr>
          <w:rFonts w:ascii="Times New Roman" w:hAnsi="Times New Roman" w:cs="Times New Roman"/>
        </w:rPr>
        <w:t xml:space="preserve">reproducibility of project outputs </w:t>
      </w:r>
      <w:bookmarkStart w:id="1" w:name="_Hlk88600175"/>
      <w:r w:rsidRPr="00496E88">
        <w:rPr>
          <w:rFonts w:ascii="Times New Roman" w:hAnsi="Times New Roman" w:cs="Times New Roman"/>
        </w:rPr>
        <w:t>(</w:t>
      </w:r>
      <w:proofErr w:type="gramStart"/>
      <w:r w:rsidRPr="00496E88">
        <w:rPr>
          <w:rFonts w:ascii="Times New Roman" w:hAnsi="Times New Roman" w:cs="Times New Roman"/>
        </w:rPr>
        <w:t>e.g.</w:t>
      </w:r>
      <w:proofErr w:type="gramEnd"/>
      <w:r w:rsidRPr="00496E88">
        <w:rPr>
          <w:rFonts w:ascii="Times New Roman" w:hAnsi="Times New Roman" w:cs="Times New Roman"/>
        </w:rPr>
        <w:t xml:space="preserve"> transparent research design, </w:t>
      </w:r>
      <w:r w:rsidR="00EC6EB1" w:rsidRPr="00496E88">
        <w:rPr>
          <w:rFonts w:ascii="Times New Roman" w:eastAsia="Times New Roman" w:hAnsi="Times New Roman" w:cs="Times New Roman"/>
          <w:lang w:val="en-US"/>
        </w:rPr>
        <w:t>the robustness of statistical analyses, addressing negative results</w:t>
      </w:r>
      <w:r w:rsidR="00EC6EB1" w:rsidRPr="00496E88">
        <w:rPr>
          <w:rFonts w:ascii="Times New Roman" w:eastAsia="Times New Roman" w:hAnsi="Times New Roman" w:cs="Times New Roman"/>
        </w:rPr>
        <w:t>, access to tools and instruments used)</w:t>
      </w:r>
      <w:r w:rsidR="00CF03D6" w:rsidRPr="00496E88">
        <w:rPr>
          <w:rFonts w:ascii="Times New Roman" w:eastAsia="Times New Roman" w:hAnsi="Times New Roman" w:cs="Times New Roman"/>
        </w:rPr>
        <w:t>?</w:t>
      </w:r>
      <w:r w:rsidR="00EC6EB1" w:rsidRPr="00496E88">
        <w:rPr>
          <w:rFonts w:ascii="Times New Roman" w:eastAsia="Times New Roman" w:hAnsi="Times New Roman" w:cs="Times New Roman"/>
        </w:rPr>
        <w:t xml:space="preserve"> </w:t>
      </w:r>
      <w:bookmarkEnd w:id="1"/>
      <w:r w:rsidR="00EC6EB1" w:rsidRPr="00496E88">
        <w:rPr>
          <w:rFonts w:ascii="Times New Roman" w:eastAsia="Times New Roman" w:hAnsi="Times New Roman" w:cs="Times New Roman"/>
        </w:rPr>
        <w:t>Explain how will the project meet open access requirements (e.g. how will open access to data be ensured, are there any legitimate reasons for restricting access to data, how will the project ensure that the data are shared according to the FAIR principles</w:t>
      </w:r>
      <w:r w:rsidR="00A934D4" w:rsidRPr="00496E88">
        <w:rPr>
          <w:rFonts w:ascii="Times New Roman" w:eastAsia="Times New Roman" w:hAnsi="Times New Roman" w:cs="Times New Roman"/>
        </w:rPr>
        <w:t>, will there be embargo periods on data re</w:t>
      </w:r>
      <w:r w:rsidR="00CF03D6" w:rsidRPr="00496E88">
        <w:rPr>
          <w:rFonts w:ascii="Times New Roman" w:eastAsia="Times New Roman" w:hAnsi="Times New Roman" w:cs="Times New Roman"/>
        </w:rPr>
        <w:t>-</w:t>
      </w:r>
      <w:r w:rsidR="00A934D4" w:rsidRPr="00496E88">
        <w:rPr>
          <w:rFonts w:ascii="Times New Roman" w:eastAsia="Times New Roman" w:hAnsi="Times New Roman" w:cs="Times New Roman"/>
        </w:rPr>
        <w:t>use</w:t>
      </w:r>
      <w:r w:rsidR="00EC6EB1" w:rsidRPr="00496E88">
        <w:rPr>
          <w:rFonts w:ascii="Times New Roman" w:eastAsia="Times New Roman" w:hAnsi="Times New Roman" w:cs="Times New Roman"/>
        </w:rPr>
        <w:t>)?</w:t>
      </w:r>
      <w:r w:rsidR="000701E3" w:rsidRPr="00496E88">
        <w:rPr>
          <w:rFonts w:ascii="Times New Roman" w:eastAsia="Times New Roman" w:hAnsi="Times New Roman" w:cs="Times New Roman"/>
        </w:rPr>
        <w:t xml:space="preserve"> How will data be preserved in the long</w:t>
      </w:r>
      <w:r w:rsidR="00CF03D6" w:rsidRPr="00496E88">
        <w:rPr>
          <w:rFonts w:ascii="Times New Roman" w:eastAsia="Times New Roman" w:hAnsi="Times New Roman" w:cs="Times New Roman"/>
        </w:rPr>
        <w:t xml:space="preserve"> </w:t>
      </w:r>
      <w:r w:rsidR="000701E3" w:rsidRPr="00496E88">
        <w:rPr>
          <w:rFonts w:ascii="Times New Roman" w:eastAsia="Times New Roman" w:hAnsi="Times New Roman" w:cs="Times New Roman"/>
        </w:rPr>
        <w:t>term?</w:t>
      </w:r>
    </w:p>
    <w:tbl>
      <w:tblPr>
        <w:tblStyle w:val="TableGrid"/>
        <w:tblW w:w="0" w:type="auto"/>
        <w:tblCellMar>
          <w:top w:w="113" w:type="dxa"/>
          <w:bottom w:w="113" w:type="dxa"/>
        </w:tblCellMar>
        <w:tblLook w:val="04A0" w:firstRow="1" w:lastRow="0" w:firstColumn="1" w:lastColumn="0" w:noHBand="0" w:noVBand="1"/>
      </w:tblPr>
      <w:tblGrid>
        <w:gridCol w:w="8986"/>
      </w:tblGrid>
      <w:tr w:rsidR="00C27803" w:rsidRPr="00496E88" w14:paraId="5E768CF9" w14:textId="77777777" w:rsidTr="00CA3B79">
        <w:trPr>
          <w:trHeight w:val="4272"/>
        </w:trPr>
        <w:tc>
          <w:tcPr>
            <w:tcW w:w="8986" w:type="dxa"/>
          </w:tcPr>
          <w:p w14:paraId="34E55EE7" w14:textId="6BF7F792" w:rsidR="00C27803" w:rsidRPr="00496E88" w:rsidRDefault="006A6413" w:rsidP="00AD10F1">
            <w:pPr>
              <w:jc w:val="both"/>
              <w:rPr>
                <w:rFonts w:ascii="Times New Roman" w:hAnsi="Times New Roman" w:cs="Times New Roman"/>
              </w:rPr>
            </w:pPr>
            <w:r w:rsidRPr="00496E88">
              <w:rPr>
                <w:rFonts w:ascii="Times New Roman" w:hAnsi="Times New Roman" w:cs="Times New Roman"/>
              </w:rPr>
              <w:lastRenderedPageBreak/>
              <w:t xml:space="preserve">Research hypothesis, study design and planned analysis will be made available through preregistration in XXX platform. Scientific manuscripts will be publicly shared </w:t>
            </w:r>
            <w:r w:rsidR="00CF03D6" w:rsidRPr="00496E88">
              <w:rPr>
                <w:rFonts w:ascii="Times New Roman" w:hAnsi="Times New Roman" w:cs="Times New Roman"/>
              </w:rPr>
              <w:t>before</w:t>
            </w:r>
            <w:r w:rsidRPr="00496E88">
              <w:rPr>
                <w:rFonts w:ascii="Times New Roman" w:hAnsi="Times New Roman" w:cs="Times New Roman"/>
              </w:rPr>
              <w:t xml:space="preserve"> peer-review and journal publication via preprint platform</w:t>
            </w:r>
            <w:r w:rsidR="00477115" w:rsidRPr="00496E88">
              <w:rPr>
                <w:rFonts w:ascii="Times New Roman" w:hAnsi="Times New Roman" w:cs="Times New Roman"/>
              </w:rPr>
              <w:t xml:space="preserve"> XXX. </w:t>
            </w:r>
            <w:r w:rsidR="00E14362" w:rsidRPr="00496E88">
              <w:rPr>
                <w:rFonts w:ascii="Times New Roman" w:hAnsi="Times New Roman" w:cs="Times New Roman"/>
              </w:rPr>
              <w:t xml:space="preserve">Preregistration will make research design and potential negative results transparent. </w:t>
            </w:r>
            <w:r w:rsidR="00FB6AA8" w:rsidRPr="00496E88">
              <w:rPr>
                <w:rFonts w:ascii="Times New Roman" w:hAnsi="Times New Roman" w:cs="Times New Roman"/>
              </w:rPr>
              <w:t xml:space="preserve">Analytic robustness will be </w:t>
            </w:r>
            <w:r w:rsidR="00E14362" w:rsidRPr="00496E88">
              <w:rPr>
                <w:rFonts w:ascii="Times New Roman" w:hAnsi="Times New Roman" w:cs="Times New Roman"/>
              </w:rPr>
              <w:t xml:space="preserve">ensured through documenting analytical workflow and testing of alternative plausible explanatory models. </w:t>
            </w:r>
            <w:r w:rsidR="00CF03D6" w:rsidRPr="00496E88">
              <w:rPr>
                <w:rFonts w:ascii="Times New Roman" w:hAnsi="Times New Roman" w:cs="Times New Roman"/>
              </w:rPr>
              <w:t>The p</w:t>
            </w:r>
            <w:r w:rsidR="00624AE7" w:rsidRPr="00496E88">
              <w:rPr>
                <w:rFonts w:ascii="Times New Roman" w:hAnsi="Times New Roman" w:cs="Times New Roman"/>
              </w:rPr>
              <w:t xml:space="preserve">roject will use open-access software XXX to analyse data and </w:t>
            </w:r>
            <w:r w:rsidR="00FB6AA8" w:rsidRPr="00496E88">
              <w:rPr>
                <w:rFonts w:ascii="Times New Roman" w:hAnsi="Times New Roman" w:cs="Times New Roman"/>
              </w:rPr>
              <w:t xml:space="preserve">questionnaires </w:t>
            </w:r>
            <w:r w:rsidR="00624AE7" w:rsidRPr="00496E88">
              <w:rPr>
                <w:rFonts w:ascii="Times New Roman" w:hAnsi="Times New Roman" w:cs="Times New Roman"/>
              </w:rPr>
              <w:t xml:space="preserve">that will be used to collect data will be shared unless restrictions apply. </w:t>
            </w:r>
            <w:r w:rsidR="00E14362" w:rsidRPr="00496E88">
              <w:rPr>
                <w:rFonts w:ascii="Times New Roman" w:hAnsi="Times New Roman" w:cs="Times New Roman"/>
              </w:rPr>
              <w:t xml:space="preserve">Open access requirements will be </w:t>
            </w:r>
            <w:r w:rsidR="008439F7" w:rsidRPr="00496E88">
              <w:rPr>
                <w:rFonts w:ascii="Times New Roman" w:hAnsi="Times New Roman" w:cs="Times New Roman"/>
              </w:rPr>
              <w:t xml:space="preserve">met by </w:t>
            </w:r>
            <w:r w:rsidR="00C84D75" w:rsidRPr="00496E88">
              <w:rPr>
                <w:rFonts w:ascii="Times New Roman" w:hAnsi="Times New Roman" w:cs="Times New Roman"/>
              </w:rPr>
              <w:t>deposing</w:t>
            </w:r>
            <w:r w:rsidR="008439F7" w:rsidRPr="00496E88">
              <w:rPr>
                <w:rFonts w:ascii="Times New Roman" w:hAnsi="Times New Roman" w:cs="Times New Roman"/>
              </w:rPr>
              <w:t xml:space="preserve"> data to a </w:t>
            </w:r>
            <w:r w:rsidR="00C84D75" w:rsidRPr="00496E88">
              <w:rPr>
                <w:rFonts w:ascii="Times New Roman" w:hAnsi="Times New Roman" w:cs="Times New Roman"/>
              </w:rPr>
              <w:t>publicly accessible disciplinary</w:t>
            </w:r>
            <w:r w:rsidR="008439F7" w:rsidRPr="00496E88">
              <w:rPr>
                <w:rFonts w:ascii="Times New Roman" w:hAnsi="Times New Roman" w:cs="Times New Roman"/>
              </w:rPr>
              <w:t xml:space="preserve"> repository</w:t>
            </w:r>
            <w:r w:rsidR="00C84D75" w:rsidRPr="00496E88">
              <w:rPr>
                <w:rFonts w:ascii="Times New Roman" w:hAnsi="Times New Roman" w:cs="Times New Roman"/>
              </w:rPr>
              <w:t xml:space="preserve"> ZZZ. All </w:t>
            </w:r>
            <w:r w:rsidR="005F5920" w:rsidRPr="00496E88">
              <w:rPr>
                <w:rFonts w:ascii="Times New Roman" w:hAnsi="Times New Roman" w:cs="Times New Roman"/>
              </w:rPr>
              <w:t xml:space="preserve">collected </w:t>
            </w:r>
            <w:r w:rsidR="00C84D75" w:rsidRPr="00496E88">
              <w:rPr>
                <w:rFonts w:ascii="Times New Roman" w:hAnsi="Times New Roman" w:cs="Times New Roman"/>
              </w:rPr>
              <w:t xml:space="preserve">anonymised data will be made openly available. </w:t>
            </w:r>
            <w:r w:rsidR="00D326D5" w:rsidRPr="00496E88">
              <w:rPr>
                <w:rFonts w:ascii="Times New Roman" w:hAnsi="Times New Roman" w:cs="Times New Roman"/>
              </w:rPr>
              <w:t xml:space="preserve">The data, metadata and documentation will comply </w:t>
            </w:r>
            <w:r w:rsidR="00CF03D6" w:rsidRPr="00496E88">
              <w:rPr>
                <w:rFonts w:ascii="Times New Roman" w:hAnsi="Times New Roman" w:cs="Times New Roman"/>
              </w:rPr>
              <w:t>with</w:t>
            </w:r>
            <w:r w:rsidR="00D326D5" w:rsidRPr="00496E88">
              <w:rPr>
                <w:rFonts w:ascii="Times New Roman" w:hAnsi="Times New Roman" w:cs="Times New Roman"/>
              </w:rPr>
              <w:t xml:space="preserve"> disciplinary standards</w:t>
            </w:r>
            <w:r w:rsidR="00CF03D6" w:rsidRPr="00496E88">
              <w:rPr>
                <w:rFonts w:ascii="Times New Roman" w:hAnsi="Times New Roman" w:cs="Times New Roman"/>
              </w:rPr>
              <w:t xml:space="preserve"> and will use</w:t>
            </w:r>
            <w:r w:rsidR="00D326D5" w:rsidRPr="00496E88">
              <w:rPr>
                <w:rFonts w:ascii="Times New Roman" w:hAnsi="Times New Roman" w:cs="Times New Roman"/>
              </w:rPr>
              <w:t xml:space="preserve"> open file formats and controlled vocabularies and the standard metadata schema for easy interoperability and re-use. The data will be licensed under </w:t>
            </w:r>
            <w:r w:rsidR="005D295A" w:rsidRPr="00496E88">
              <w:rPr>
                <w:rFonts w:ascii="Times New Roman" w:hAnsi="Times New Roman" w:cs="Times New Roman"/>
              </w:rPr>
              <w:t>XXX</w:t>
            </w:r>
            <w:r w:rsidR="00D326D5" w:rsidRPr="00496E88">
              <w:rPr>
                <w:rFonts w:ascii="Times New Roman" w:hAnsi="Times New Roman" w:cs="Times New Roman"/>
              </w:rPr>
              <w:t xml:space="preserve"> with an embargo period of </w:t>
            </w:r>
            <w:r w:rsidR="00413356" w:rsidRPr="00496E88">
              <w:rPr>
                <w:rFonts w:ascii="Times New Roman" w:hAnsi="Times New Roman" w:cs="Times New Roman"/>
              </w:rPr>
              <w:t>X</w:t>
            </w:r>
            <w:r w:rsidR="00D326D5" w:rsidRPr="00496E88">
              <w:rPr>
                <w:rFonts w:ascii="Times New Roman" w:hAnsi="Times New Roman" w:cs="Times New Roman"/>
              </w:rPr>
              <w:t xml:space="preserve"> years.</w:t>
            </w:r>
            <w:r w:rsidR="00CA3B79" w:rsidRPr="00496E88">
              <w:rPr>
                <w:rFonts w:ascii="Times New Roman" w:hAnsi="Times New Roman" w:cs="Times New Roman"/>
              </w:rPr>
              <w:t xml:space="preserve"> All data necessary to reproduce project outputs will be archived for at least 10 years.</w:t>
            </w:r>
          </w:p>
        </w:tc>
      </w:tr>
    </w:tbl>
    <w:p w14:paraId="02CCAFD5" w14:textId="050B0A1F" w:rsidR="00C27803" w:rsidRPr="00496E88" w:rsidRDefault="00C27803" w:rsidP="00AD10F1">
      <w:pPr>
        <w:jc w:val="both"/>
        <w:rPr>
          <w:rFonts w:ascii="Times New Roman" w:hAnsi="Times New Roman" w:cs="Times New Roman"/>
        </w:rPr>
      </w:pPr>
    </w:p>
    <w:p w14:paraId="138FFCB0" w14:textId="31231149" w:rsidR="00C27803" w:rsidRPr="00496E88" w:rsidRDefault="00C27803" w:rsidP="00AD10F1">
      <w:pPr>
        <w:pStyle w:val="Heading2"/>
        <w:jc w:val="both"/>
        <w:rPr>
          <w:rFonts w:ascii="Times New Roman" w:hAnsi="Times New Roman" w:cs="Times New Roman"/>
        </w:rPr>
      </w:pPr>
      <w:r w:rsidRPr="00496E88">
        <w:rPr>
          <w:rFonts w:ascii="Times New Roman" w:hAnsi="Times New Roman" w:cs="Times New Roman"/>
        </w:rPr>
        <w:t>ALLOCATION OF RESOURCES</w:t>
      </w:r>
    </w:p>
    <w:p w14:paraId="293A6106" w14:textId="070E1CCE" w:rsidR="00C27803" w:rsidRPr="00496E88" w:rsidRDefault="00C27803" w:rsidP="00AD10F1">
      <w:pPr>
        <w:jc w:val="both"/>
        <w:rPr>
          <w:rFonts w:ascii="Times New Roman" w:hAnsi="Times New Roman" w:cs="Times New Roman"/>
        </w:rPr>
      </w:pPr>
      <w:bookmarkStart w:id="2" w:name="_Hlk88601710"/>
      <w:r w:rsidRPr="00496E88">
        <w:rPr>
          <w:rFonts w:ascii="Times New Roman" w:hAnsi="Times New Roman" w:cs="Times New Roman"/>
        </w:rPr>
        <w:t>Explain the allocation of resources for data management:</w:t>
      </w:r>
    </w:p>
    <w:p w14:paraId="4373C4C1" w14:textId="22E19A38" w:rsidR="00C27803" w:rsidRPr="00496E88" w:rsidRDefault="00C27803" w:rsidP="00AD10F1">
      <w:pPr>
        <w:pStyle w:val="NoSpacing"/>
        <w:jc w:val="both"/>
        <w:rPr>
          <w:rFonts w:ascii="Times New Roman" w:hAnsi="Times New Roman" w:cs="Times New Roman"/>
        </w:rPr>
      </w:pPr>
      <w:r w:rsidRPr="00496E88">
        <w:rPr>
          <w:rFonts w:ascii="Times New Roman" w:hAnsi="Times New Roman" w:cs="Times New Roman"/>
        </w:rPr>
        <w:t>What are the estimated costs for project data management and deposing the data in a repository, if applicab</w:t>
      </w:r>
      <w:r w:rsidR="00066982" w:rsidRPr="00496E88">
        <w:rPr>
          <w:rFonts w:ascii="Times New Roman" w:hAnsi="Times New Roman" w:cs="Times New Roman"/>
        </w:rPr>
        <w:t>le</w:t>
      </w:r>
      <w:r w:rsidRPr="00496E88">
        <w:rPr>
          <w:rFonts w:ascii="Times New Roman" w:hAnsi="Times New Roman" w:cs="Times New Roman"/>
        </w:rPr>
        <w:t>?</w:t>
      </w:r>
      <w:r w:rsidR="00066982" w:rsidRPr="00496E88">
        <w:rPr>
          <w:rFonts w:ascii="Times New Roman" w:hAnsi="Times New Roman" w:cs="Times New Roman"/>
        </w:rPr>
        <w:t xml:space="preserve"> Who will be responsible for data management during the project and after the project is finished. Who owns the data?</w:t>
      </w:r>
    </w:p>
    <w:tbl>
      <w:tblPr>
        <w:tblStyle w:val="TableGrid"/>
        <w:tblW w:w="0" w:type="auto"/>
        <w:tblCellMar>
          <w:top w:w="113" w:type="dxa"/>
          <w:bottom w:w="113" w:type="dxa"/>
        </w:tblCellMar>
        <w:tblLook w:val="04A0" w:firstRow="1" w:lastRow="0" w:firstColumn="1" w:lastColumn="0" w:noHBand="0" w:noVBand="1"/>
      </w:tblPr>
      <w:tblGrid>
        <w:gridCol w:w="8986"/>
      </w:tblGrid>
      <w:tr w:rsidR="00066982" w:rsidRPr="00496E88" w14:paraId="77A75040" w14:textId="77777777" w:rsidTr="00FB0B11">
        <w:trPr>
          <w:trHeight w:val="1422"/>
        </w:trPr>
        <w:tc>
          <w:tcPr>
            <w:tcW w:w="8986" w:type="dxa"/>
          </w:tcPr>
          <w:p w14:paraId="52E35E59" w14:textId="7026D481" w:rsidR="00FB0B11" w:rsidRPr="00496E88" w:rsidRDefault="00CA3B79" w:rsidP="00AD10F1">
            <w:pPr>
              <w:jc w:val="both"/>
              <w:rPr>
                <w:rFonts w:ascii="Times New Roman" w:hAnsi="Times New Roman" w:cs="Times New Roman"/>
              </w:rPr>
            </w:pPr>
            <w:r w:rsidRPr="00496E88">
              <w:rPr>
                <w:rFonts w:ascii="Times New Roman" w:hAnsi="Times New Roman" w:cs="Times New Roman"/>
              </w:rPr>
              <w:t xml:space="preserve">Estimated costs for project data management and </w:t>
            </w:r>
            <w:r w:rsidR="000805A9" w:rsidRPr="00496E88">
              <w:rPr>
                <w:rFonts w:ascii="Times New Roman" w:hAnsi="Times New Roman" w:cs="Times New Roman"/>
              </w:rPr>
              <w:t>preparing data for deposition in a repository</w:t>
            </w:r>
            <w:r w:rsidRPr="00496E88">
              <w:rPr>
                <w:rFonts w:ascii="Times New Roman" w:hAnsi="Times New Roman" w:cs="Times New Roman"/>
              </w:rPr>
              <w:t xml:space="preserve"> are XXX Euro. Expenses </w:t>
            </w:r>
            <w:r w:rsidR="00FB0B11" w:rsidRPr="00496E88">
              <w:rPr>
                <w:rFonts w:ascii="Times New Roman" w:hAnsi="Times New Roman" w:cs="Times New Roman"/>
              </w:rPr>
              <w:t xml:space="preserve">consist of X months for one full-time equivalent for data management </w:t>
            </w:r>
            <w:r w:rsidR="000805A9" w:rsidRPr="00496E88">
              <w:rPr>
                <w:rFonts w:ascii="Times New Roman" w:hAnsi="Times New Roman" w:cs="Times New Roman"/>
              </w:rPr>
              <w:t xml:space="preserve">and </w:t>
            </w:r>
            <w:r w:rsidR="00FB0B11" w:rsidRPr="00496E88">
              <w:rPr>
                <w:rFonts w:ascii="Times New Roman" w:hAnsi="Times New Roman" w:cs="Times New Roman"/>
              </w:rPr>
              <w:t xml:space="preserve">documentation and </w:t>
            </w:r>
            <w:r w:rsidRPr="00496E88">
              <w:rPr>
                <w:rFonts w:ascii="Times New Roman" w:hAnsi="Times New Roman" w:cs="Times New Roman"/>
              </w:rPr>
              <w:t xml:space="preserve">the </w:t>
            </w:r>
            <w:r w:rsidR="00FB0B11" w:rsidRPr="00496E88">
              <w:rPr>
                <w:rFonts w:ascii="Times New Roman" w:hAnsi="Times New Roman" w:cs="Times New Roman"/>
              </w:rPr>
              <w:t xml:space="preserve">data preparation and </w:t>
            </w:r>
            <w:r w:rsidRPr="00496E88">
              <w:rPr>
                <w:rFonts w:ascii="Times New Roman" w:hAnsi="Times New Roman" w:cs="Times New Roman"/>
              </w:rPr>
              <w:t xml:space="preserve">publication costs of the repository. </w:t>
            </w:r>
            <w:r w:rsidR="00FB0B11" w:rsidRPr="00496E88">
              <w:rPr>
                <w:rFonts w:ascii="Times New Roman" w:hAnsi="Times New Roman" w:cs="Times New Roman"/>
              </w:rPr>
              <w:t xml:space="preserve">XY will be responsible for developing and updating </w:t>
            </w:r>
            <w:r w:rsidR="00CF03D6" w:rsidRPr="00496E88">
              <w:rPr>
                <w:rFonts w:ascii="Times New Roman" w:hAnsi="Times New Roman" w:cs="Times New Roman"/>
              </w:rPr>
              <w:t xml:space="preserve">the </w:t>
            </w:r>
            <w:r w:rsidR="00FB0B11" w:rsidRPr="00496E88">
              <w:rPr>
                <w:rFonts w:ascii="Times New Roman" w:hAnsi="Times New Roman" w:cs="Times New Roman"/>
              </w:rPr>
              <w:t xml:space="preserve">data management plan. YZ will be responsible for data archiving and publication within the repository. </w:t>
            </w:r>
            <w:r w:rsidR="00D91F8F" w:rsidRPr="00496E88">
              <w:rPr>
                <w:rFonts w:ascii="Times New Roman" w:hAnsi="Times New Roman" w:cs="Times New Roman"/>
              </w:rPr>
              <w:t xml:space="preserve">According to </w:t>
            </w:r>
            <w:r w:rsidR="00CF03D6" w:rsidRPr="00496E88">
              <w:rPr>
                <w:rFonts w:ascii="Times New Roman" w:hAnsi="Times New Roman" w:cs="Times New Roman"/>
              </w:rPr>
              <w:t xml:space="preserve">the </w:t>
            </w:r>
            <w:r w:rsidR="00D91F8F" w:rsidRPr="00496E88">
              <w:rPr>
                <w:rFonts w:ascii="Times New Roman" w:hAnsi="Times New Roman" w:cs="Times New Roman"/>
              </w:rPr>
              <w:t>University of XXX regulation on XXX, University is and will remain the owner of all data collected for this project.</w:t>
            </w:r>
          </w:p>
        </w:tc>
      </w:tr>
      <w:bookmarkEnd w:id="2"/>
    </w:tbl>
    <w:p w14:paraId="48BF2E0F" w14:textId="491A384D" w:rsidR="00FB0B11" w:rsidRPr="00496E88" w:rsidRDefault="00FB0B11" w:rsidP="00AD10F1">
      <w:pPr>
        <w:jc w:val="both"/>
        <w:rPr>
          <w:rFonts w:ascii="Times New Roman" w:hAnsi="Times New Roman" w:cs="Times New Roman"/>
        </w:rPr>
      </w:pPr>
    </w:p>
    <w:p w14:paraId="0DEEB034" w14:textId="363F1A74" w:rsidR="00C55CC2" w:rsidRPr="00496E88" w:rsidRDefault="00DC68ED" w:rsidP="00AD10F1">
      <w:pPr>
        <w:pStyle w:val="Heading2"/>
        <w:jc w:val="both"/>
        <w:rPr>
          <w:rFonts w:ascii="Times New Roman" w:hAnsi="Times New Roman" w:cs="Times New Roman"/>
        </w:rPr>
      </w:pPr>
      <w:r w:rsidRPr="00496E88">
        <w:rPr>
          <w:rFonts w:ascii="Times New Roman" w:hAnsi="Times New Roman" w:cs="Times New Roman"/>
        </w:rPr>
        <w:t>DATA STORAGE AND SECURITY</w:t>
      </w:r>
    </w:p>
    <w:p w14:paraId="41428459" w14:textId="16AC4F51" w:rsidR="00DC68ED" w:rsidRPr="00496E88" w:rsidRDefault="00DC68ED" w:rsidP="00AD10F1">
      <w:pPr>
        <w:jc w:val="both"/>
        <w:rPr>
          <w:rFonts w:ascii="Times New Roman" w:hAnsi="Times New Roman" w:cs="Times New Roman"/>
        </w:rPr>
      </w:pPr>
      <w:r w:rsidRPr="00496E88">
        <w:rPr>
          <w:rFonts w:ascii="Times New Roman" w:hAnsi="Times New Roman" w:cs="Times New Roman"/>
        </w:rPr>
        <w:t>Clarify how will the project ensure the storage and security of data:</w:t>
      </w:r>
    </w:p>
    <w:p w14:paraId="5EF9941B" w14:textId="77777777" w:rsidR="00DC68ED" w:rsidRPr="00496E88" w:rsidRDefault="00DC68ED" w:rsidP="00AD10F1">
      <w:pPr>
        <w:pStyle w:val="NoSpacing"/>
        <w:jc w:val="both"/>
        <w:rPr>
          <w:rFonts w:ascii="Times New Roman" w:hAnsi="Times New Roman" w:cs="Times New Roman"/>
        </w:rPr>
      </w:pPr>
      <w:r w:rsidRPr="00496E88">
        <w:rPr>
          <w:rFonts w:ascii="Times New Roman" w:hAnsi="Times New Roman" w:cs="Times New Roman"/>
        </w:rPr>
        <w:t xml:space="preserve">How will data be saved and secured? Will data be encrypted or stored in the secure physical or password-protected digital version? How is the security of sensitive data during the project period guaranteed (access and usage management)? </w:t>
      </w:r>
    </w:p>
    <w:tbl>
      <w:tblPr>
        <w:tblStyle w:val="TableGrid"/>
        <w:tblW w:w="8986" w:type="dxa"/>
        <w:tblCellMar>
          <w:top w:w="113" w:type="dxa"/>
          <w:bottom w:w="113" w:type="dxa"/>
        </w:tblCellMar>
        <w:tblLook w:val="04A0" w:firstRow="1" w:lastRow="0" w:firstColumn="1" w:lastColumn="0" w:noHBand="0" w:noVBand="1"/>
      </w:tblPr>
      <w:tblGrid>
        <w:gridCol w:w="8986"/>
      </w:tblGrid>
      <w:tr w:rsidR="00DC68ED" w:rsidRPr="00496E88" w14:paraId="7204F08D" w14:textId="77777777" w:rsidTr="00DC68ED">
        <w:trPr>
          <w:trHeight w:val="870"/>
        </w:trPr>
        <w:tc>
          <w:tcPr>
            <w:tcW w:w="8986" w:type="dxa"/>
          </w:tcPr>
          <w:p w14:paraId="4A00300A" w14:textId="60DEFED6" w:rsidR="00DC68ED" w:rsidRPr="00496E88" w:rsidRDefault="00DC68ED" w:rsidP="00AD10F1">
            <w:pPr>
              <w:jc w:val="both"/>
              <w:rPr>
                <w:rFonts w:ascii="Times New Roman" w:hAnsi="Times New Roman" w:cs="Times New Roman"/>
              </w:rPr>
            </w:pPr>
            <w:r w:rsidRPr="00496E88">
              <w:rPr>
                <w:rFonts w:ascii="Times New Roman" w:hAnsi="Times New Roman" w:cs="Times New Roman"/>
              </w:rPr>
              <w:t>During the course of the project</w:t>
            </w:r>
            <w:r w:rsidR="00CF03D6" w:rsidRPr="00496E88">
              <w:rPr>
                <w:rFonts w:ascii="Times New Roman" w:hAnsi="Times New Roman" w:cs="Times New Roman"/>
              </w:rPr>
              <w:t>,</w:t>
            </w:r>
            <w:r w:rsidRPr="00496E88">
              <w:rPr>
                <w:rFonts w:ascii="Times New Roman" w:hAnsi="Times New Roman" w:cs="Times New Roman"/>
              </w:rPr>
              <w:t xml:space="preserve"> data will be automatically saved daily on an institutional server with backup on a separate offsite institutional server. </w:t>
            </w:r>
            <w:r w:rsidR="00CF03D6" w:rsidRPr="00496E88">
              <w:rPr>
                <w:rFonts w:ascii="Times New Roman" w:hAnsi="Times New Roman" w:cs="Times New Roman"/>
              </w:rPr>
              <w:t>The b</w:t>
            </w:r>
            <w:r w:rsidRPr="00496E88">
              <w:rPr>
                <w:rFonts w:ascii="Times New Roman" w:hAnsi="Times New Roman" w:cs="Times New Roman"/>
              </w:rPr>
              <w:t>ackup will be checked manually every two weeks. XY and YZ will be responsible for backup and storage. Access to all data will be password-protected and restricted to the project members. Sensitive data will be separated as early as possible to create an anonymized dataset. Only anonymized data will be shared. Access to sensitive data will only be allowed to XYZ.</w:t>
            </w:r>
          </w:p>
        </w:tc>
      </w:tr>
    </w:tbl>
    <w:p w14:paraId="727C7621" w14:textId="77777777" w:rsidR="00C55CC2" w:rsidRPr="00496E88" w:rsidRDefault="00C55CC2" w:rsidP="00AD10F1">
      <w:pPr>
        <w:jc w:val="both"/>
        <w:rPr>
          <w:rFonts w:ascii="Times New Roman" w:hAnsi="Times New Roman" w:cs="Times New Roman"/>
        </w:rPr>
      </w:pPr>
    </w:p>
    <w:p w14:paraId="673BE8A7" w14:textId="13E8101F" w:rsidR="000701E3" w:rsidRPr="00496E88" w:rsidRDefault="000701E3" w:rsidP="00AD10F1">
      <w:pPr>
        <w:pStyle w:val="Heading2"/>
        <w:jc w:val="both"/>
        <w:rPr>
          <w:rFonts w:ascii="Times New Roman" w:hAnsi="Times New Roman" w:cs="Times New Roman"/>
        </w:rPr>
      </w:pPr>
      <w:r w:rsidRPr="00496E88">
        <w:rPr>
          <w:rFonts w:ascii="Times New Roman" w:hAnsi="Times New Roman" w:cs="Times New Roman"/>
        </w:rPr>
        <w:t>OTHER</w:t>
      </w:r>
    </w:p>
    <w:p w14:paraId="78A2FEF0" w14:textId="56207181" w:rsidR="000701E3" w:rsidRPr="00496E88" w:rsidRDefault="000701E3" w:rsidP="00AD10F1">
      <w:pPr>
        <w:jc w:val="both"/>
        <w:rPr>
          <w:rFonts w:ascii="Times New Roman" w:hAnsi="Times New Roman" w:cs="Times New Roman"/>
        </w:rPr>
      </w:pPr>
      <w:r w:rsidRPr="00496E88">
        <w:rPr>
          <w:rFonts w:ascii="Times New Roman" w:hAnsi="Times New Roman" w:cs="Times New Roman"/>
        </w:rPr>
        <w:t xml:space="preserve">State other national/funder/sectorial/departmental procedures for data management that the project will </w:t>
      </w:r>
      <w:r w:rsidR="00CF03D6" w:rsidRPr="00496E88">
        <w:rPr>
          <w:rFonts w:ascii="Times New Roman" w:hAnsi="Times New Roman" w:cs="Times New Roman"/>
        </w:rPr>
        <w:t>adhere to</w:t>
      </w:r>
      <w:r w:rsidRPr="00496E88">
        <w:rPr>
          <w:rFonts w:ascii="Times New Roman" w:hAnsi="Times New Roman" w:cs="Times New Roman"/>
        </w:rPr>
        <w:t>, if any:</w:t>
      </w:r>
    </w:p>
    <w:tbl>
      <w:tblPr>
        <w:tblStyle w:val="TableGrid"/>
        <w:tblW w:w="0" w:type="auto"/>
        <w:tblCellMar>
          <w:top w:w="113" w:type="dxa"/>
          <w:bottom w:w="113" w:type="dxa"/>
        </w:tblCellMar>
        <w:tblLook w:val="04A0" w:firstRow="1" w:lastRow="0" w:firstColumn="1" w:lastColumn="0" w:noHBand="0" w:noVBand="1"/>
      </w:tblPr>
      <w:tblGrid>
        <w:gridCol w:w="8986"/>
      </w:tblGrid>
      <w:tr w:rsidR="000701E3" w:rsidRPr="00496E88" w14:paraId="3D18F42A" w14:textId="77777777" w:rsidTr="00FB0B11">
        <w:trPr>
          <w:trHeight w:val="870"/>
        </w:trPr>
        <w:tc>
          <w:tcPr>
            <w:tcW w:w="8986" w:type="dxa"/>
          </w:tcPr>
          <w:p w14:paraId="6A55CFA5" w14:textId="77777777" w:rsidR="000701E3" w:rsidRPr="00496E88" w:rsidRDefault="00FB0B11" w:rsidP="00AD10F1">
            <w:pPr>
              <w:jc w:val="both"/>
              <w:rPr>
                <w:rFonts w:ascii="Times New Roman" w:hAnsi="Times New Roman" w:cs="Times New Roman"/>
              </w:rPr>
            </w:pPr>
            <w:bookmarkStart w:id="3" w:name="_Hlk88738252"/>
            <w:r w:rsidRPr="00496E88">
              <w:rPr>
                <w:rFonts w:ascii="Times New Roman" w:hAnsi="Times New Roman" w:cs="Times New Roman"/>
              </w:rPr>
              <w:t>Research Data Management Policy of XXX University</w:t>
            </w:r>
          </w:p>
          <w:p w14:paraId="1459337D" w14:textId="77777777" w:rsidR="00FB0B11" w:rsidRPr="00496E88" w:rsidRDefault="00FB0B11" w:rsidP="00AD10F1">
            <w:pPr>
              <w:jc w:val="both"/>
              <w:rPr>
                <w:rFonts w:ascii="Times New Roman" w:hAnsi="Times New Roman" w:cs="Times New Roman"/>
              </w:rPr>
            </w:pPr>
            <w:r w:rsidRPr="00496E88">
              <w:rPr>
                <w:rFonts w:ascii="Times New Roman" w:hAnsi="Times New Roman" w:cs="Times New Roman"/>
              </w:rPr>
              <w:t>Principles of XXX Ethics</w:t>
            </w:r>
          </w:p>
        </w:tc>
      </w:tr>
      <w:bookmarkEnd w:id="3"/>
    </w:tbl>
    <w:p w14:paraId="2D782C70" w14:textId="77777777" w:rsidR="000701E3" w:rsidRPr="00496E88" w:rsidRDefault="000701E3" w:rsidP="00AD10F1">
      <w:pPr>
        <w:jc w:val="both"/>
        <w:rPr>
          <w:rFonts w:ascii="Times New Roman" w:hAnsi="Times New Roman" w:cs="Times New Roman"/>
        </w:rPr>
      </w:pPr>
    </w:p>
    <w:p w14:paraId="3ADDCC58" w14:textId="015BBA1E" w:rsidR="000701E3" w:rsidRPr="00496E88" w:rsidRDefault="000701E3" w:rsidP="00AD10F1">
      <w:pPr>
        <w:jc w:val="both"/>
        <w:rPr>
          <w:rFonts w:ascii="Times New Roman" w:hAnsi="Times New Roman" w:cs="Times New Roman"/>
        </w:rPr>
      </w:pPr>
      <w:r w:rsidRPr="00496E88">
        <w:rPr>
          <w:rFonts w:ascii="Times New Roman" w:hAnsi="Times New Roman" w:cs="Times New Roman"/>
        </w:rPr>
        <w:br w:type="page"/>
      </w:r>
    </w:p>
    <w:p w14:paraId="3D9D5226" w14:textId="683FE675" w:rsidR="00AD10F1" w:rsidRPr="00496E88" w:rsidRDefault="00AD10F1" w:rsidP="00AD10F1">
      <w:pPr>
        <w:pStyle w:val="Heading1"/>
        <w:jc w:val="both"/>
        <w:rPr>
          <w:rFonts w:ascii="Times New Roman" w:hAnsi="Times New Roman" w:cs="Times New Roman"/>
          <w:u w:val="none"/>
        </w:rPr>
      </w:pPr>
      <w:r w:rsidRPr="00496E88">
        <w:rPr>
          <w:rFonts w:ascii="Times New Roman" w:hAnsi="Times New Roman" w:cs="Times New Roman"/>
          <w:u w:val="none"/>
        </w:rPr>
        <w:lastRenderedPageBreak/>
        <w:t>TEMPLATE B.</w:t>
      </w:r>
    </w:p>
    <w:p w14:paraId="36FFAF9F" w14:textId="73F6F5B4" w:rsidR="00066982" w:rsidRPr="00496E88" w:rsidRDefault="00CF03D6" w:rsidP="00AD10F1">
      <w:pPr>
        <w:pStyle w:val="Heading1"/>
        <w:jc w:val="both"/>
        <w:rPr>
          <w:rFonts w:ascii="Times New Roman" w:hAnsi="Times New Roman" w:cs="Times New Roman"/>
        </w:rPr>
      </w:pPr>
      <w:r w:rsidRPr="00496E88">
        <w:rPr>
          <w:rFonts w:ascii="Times New Roman" w:hAnsi="Times New Roman" w:cs="Times New Roman"/>
        </w:rPr>
        <w:t xml:space="preserve">DATA MANAGEMENT TEMPLATE – </w:t>
      </w:r>
      <w:r w:rsidR="00AD10F1" w:rsidRPr="00496E88">
        <w:rPr>
          <w:rFonts w:ascii="Times New Roman" w:hAnsi="Times New Roman" w:cs="Times New Roman"/>
        </w:rPr>
        <w:t xml:space="preserve">NEW PROJECTS AT THE PRE-DATA COLLECTION STAGE OF </w:t>
      </w:r>
      <w:r w:rsidRPr="00496E88">
        <w:rPr>
          <w:rFonts w:ascii="Times New Roman" w:hAnsi="Times New Roman" w:cs="Times New Roman"/>
        </w:rPr>
        <w:t>PROJECT IMPLEMENTATION</w:t>
      </w:r>
      <w:r w:rsidR="00AD10F1" w:rsidRPr="00496E88">
        <w:rPr>
          <w:rFonts w:ascii="Times New Roman" w:hAnsi="Times New Roman" w:cs="Times New Roman"/>
        </w:rPr>
        <w:t xml:space="preserve"> </w:t>
      </w:r>
    </w:p>
    <w:p w14:paraId="52873C0A" w14:textId="77777777" w:rsidR="00717AA4" w:rsidRPr="00496E88" w:rsidRDefault="00717AA4" w:rsidP="00AD10F1">
      <w:pPr>
        <w:jc w:val="both"/>
        <w:rPr>
          <w:rFonts w:ascii="Times New Roman" w:hAnsi="Times New Roman" w:cs="Times New Roman"/>
        </w:rPr>
      </w:pPr>
    </w:p>
    <w:tbl>
      <w:tblPr>
        <w:tblStyle w:val="TableGrid"/>
        <w:tblW w:w="9067" w:type="dxa"/>
        <w:tblLook w:val="04A0" w:firstRow="1" w:lastRow="0" w:firstColumn="1" w:lastColumn="0" w:noHBand="0" w:noVBand="1"/>
      </w:tblPr>
      <w:tblGrid>
        <w:gridCol w:w="3539"/>
        <w:gridCol w:w="5528"/>
      </w:tblGrid>
      <w:tr w:rsidR="00717AA4" w:rsidRPr="00496E88" w14:paraId="479C6E5B" w14:textId="77777777" w:rsidTr="00DC68ED">
        <w:tc>
          <w:tcPr>
            <w:tcW w:w="3539" w:type="dxa"/>
          </w:tcPr>
          <w:p w14:paraId="5DB8A6D0" w14:textId="77777777" w:rsidR="00717AA4" w:rsidRPr="00496E88" w:rsidRDefault="00717AA4" w:rsidP="00AD10F1">
            <w:pPr>
              <w:jc w:val="both"/>
              <w:rPr>
                <w:rFonts w:ascii="Times New Roman" w:hAnsi="Times New Roman" w:cs="Times New Roman"/>
                <w:lang w:val="de-DE"/>
              </w:rPr>
            </w:pPr>
            <w:r w:rsidRPr="00496E88">
              <w:rPr>
                <w:rFonts w:ascii="Times New Roman" w:hAnsi="Times New Roman" w:cs="Times New Roman"/>
                <w:lang w:val="de-DE"/>
              </w:rPr>
              <w:t>Version</w:t>
            </w:r>
          </w:p>
        </w:tc>
        <w:tc>
          <w:tcPr>
            <w:tcW w:w="5528" w:type="dxa"/>
          </w:tcPr>
          <w:p w14:paraId="0FE46251" w14:textId="77777777" w:rsidR="00717AA4" w:rsidRPr="00496E88" w:rsidRDefault="00717AA4" w:rsidP="00AD10F1">
            <w:pPr>
              <w:jc w:val="both"/>
              <w:rPr>
                <w:rFonts w:ascii="Times New Roman" w:hAnsi="Times New Roman" w:cs="Times New Roman"/>
                <w:lang w:val="de-DE"/>
              </w:rPr>
            </w:pPr>
            <w:r w:rsidRPr="00496E88">
              <w:rPr>
                <w:rFonts w:ascii="Times New Roman" w:hAnsi="Times New Roman" w:cs="Times New Roman"/>
                <w:lang w:val="de-DE"/>
              </w:rPr>
              <w:t>Notes</w:t>
            </w:r>
          </w:p>
        </w:tc>
      </w:tr>
      <w:tr w:rsidR="00717AA4" w:rsidRPr="00496E88" w14:paraId="66B24137" w14:textId="77777777" w:rsidTr="00DC68ED">
        <w:tc>
          <w:tcPr>
            <w:tcW w:w="3539" w:type="dxa"/>
          </w:tcPr>
          <w:p w14:paraId="574263FC" w14:textId="77777777" w:rsidR="00717AA4" w:rsidRPr="00496E88" w:rsidRDefault="00717AA4" w:rsidP="00AD10F1">
            <w:pPr>
              <w:jc w:val="both"/>
              <w:rPr>
                <w:rFonts w:ascii="Times New Roman" w:hAnsi="Times New Roman" w:cs="Times New Roman"/>
              </w:rPr>
            </w:pPr>
            <w:r w:rsidRPr="00496E88">
              <w:rPr>
                <w:rFonts w:ascii="Times New Roman" w:hAnsi="Times New Roman" w:cs="Times New Roman"/>
              </w:rPr>
              <w:t>DMP version X, YYYY-MM-DD</w:t>
            </w:r>
          </w:p>
        </w:tc>
        <w:tc>
          <w:tcPr>
            <w:tcW w:w="5528" w:type="dxa"/>
          </w:tcPr>
          <w:p w14:paraId="2902ACF7" w14:textId="77777777" w:rsidR="00717AA4" w:rsidRPr="00496E88" w:rsidRDefault="00717AA4" w:rsidP="00AD10F1">
            <w:pPr>
              <w:jc w:val="both"/>
              <w:rPr>
                <w:rFonts w:ascii="Times New Roman" w:hAnsi="Times New Roman" w:cs="Times New Roman"/>
              </w:rPr>
            </w:pPr>
          </w:p>
        </w:tc>
      </w:tr>
    </w:tbl>
    <w:p w14:paraId="2E118DD6" w14:textId="0E573D88" w:rsidR="00EC6EB1" w:rsidRPr="00496E88" w:rsidRDefault="00EC6EB1" w:rsidP="00AD10F1">
      <w:pPr>
        <w:jc w:val="both"/>
        <w:rPr>
          <w:rFonts w:ascii="Times New Roman" w:hAnsi="Times New Roman" w:cs="Times New Roman"/>
        </w:rPr>
      </w:pPr>
    </w:p>
    <w:p w14:paraId="43E03005" w14:textId="0388DB6C" w:rsidR="00DC0C16" w:rsidRPr="00496E88" w:rsidRDefault="005D295A" w:rsidP="00AD10F1">
      <w:pPr>
        <w:pStyle w:val="Heading2"/>
        <w:jc w:val="both"/>
        <w:rPr>
          <w:rFonts w:ascii="Times New Roman" w:hAnsi="Times New Roman" w:cs="Times New Roman"/>
        </w:rPr>
      </w:pPr>
      <w:r w:rsidRPr="00496E88">
        <w:rPr>
          <w:rFonts w:ascii="Times New Roman" w:hAnsi="Times New Roman" w:cs="Times New Roman"/>
        </w:rPr>
        <w:t>GENERAL</w:t>
      </w:r>
      <w:r w:rsidR="00DC0C16" w:rsidRPr="00496E88">
        <w:rPr>
          <w:rFonts w:ascii="Times New Roman" w:hAnsi="Times New Roman" w:cs="Times New Roman"/>
        </w:rPr>
        <w:t xml:space="preserve"> INFORMATION</w:t>
      </w:r>
    </w:p>
    <w:p w14:paraId="1350778D" w14:textId="7FD10104" w:rsidR="00DC0C16" w:rsidRPr="00496E88" w:rsidRDefault="00DC0C16" w:rsidP="00AD10F1">
      <w:pPr>
        <w:jc w:val="both"/>
        <w:rPr>
          <w:rFonts w:ascii="Times New Roman" w:hAnsi="Times New Roman" w:cs="Times New Roman"/>
        </w:rPr>
      </w:pPr>
    </w:p>
    <w:tbl>
      <w:tblPr>
        <w:tblStyle w:val="TableGrid"/>
        <w:tblW w:w="0" w:type="auto"/>
        <w:tblLook w:val="04A0" w:firstRow="1" w:lastRow="0" w:firstColumn="1" w:lastColumn="0" w:noHBand="0" w:noVBand="1"/>
      </w:tblPr>
      <w:tblGrid>
        <w:gridCol w:w="3539"/>
        <w:gridCol w:w="5477"/>
      </w:tblGrid>
      <w:tr w:rsidR="00717AA4" w:rsidRPr="00496E88" w14:paraId="5BDD3DA0" w14:textId="77777777" w:rsidTr="00DC68ED">
        <w:tc>
          <w:tcPr>
            <w:tcW w:w="3539" w:type="dxa"/>
          </w:tcPr>
          <w:p w14:paraId="7D7D93F9" w14:textId="0B28931F" w:rsidR="00717AA4" w:rsidRPr="00496E88" w:rsidRDefault="00717AA4" w:rsidP="00AD10F1">
            <w:pPr>
              <w:jc w:val="both"/>
              <w:rPr>
                <w:rFonts w:ascii="Times New Roman" w:hAnsi="Times New Roman" w:cs="Times New Roman"/>
              </w:rPr>
            </w:pPr>
            <w:r w:rsidRPr="00496E88">
              <w:rPr>
                <w:rFonts w:ascii="Times New Roman" w:hAnsi="Times New Roman" w:cs="Times New Roman"/>
              </w:rPr>
              <w:t>Project name</w:t>
            </w:r>
          </w:p>
        </w:tc>
        <w:tc>
          <w:tcPr>
            <w:tcW w:w="5477" w:type="dxa"/>
          </w:tcPr>
          <w:p w14:paraId="55A2A693" w14:textId="77777777" w:rsidR="00717AA4" w:rsidRPr="00496E88" w:rsidRDefault="00717AA4" w:rsidP="00AD10F1">
            <w:pPr>
              <w:jc w:val="both"/>
              <w:rPr>
                <w:rFonts w:ascii="Times New Roman" w:hAnsi="Times New Roman" w:cs="Times New Roman"/>
              </w:rPr>
            </w:pPr>
          </w:p>
        </w:tc>
      </w:tr>
      <w:tr w:rsidR="00717AA4" w:rsidRPr="00496E88" w14:paraId="3FBDBEBE" w14:textId="77777777" w:rsidTr="00DC68ED">
        <w:tc>
          <w:tcPr>
            <w:tcW w:w="3539" w:type="dxa"/>
          </w:tcPr>
          <w:p w14:paraId="5192165D" w14:textId="69DF6EC7" w:rsidR="00717AA4" w:rsidRPr="00496E88" w:rsidRDefault="00717AA4" w:rsidP="00AD10F1">
            <w:pPr>
              <w:jc w:val="both"/>
              <w:rPr>
                <w:rFonts w:ascii="Times New Roman" w:hAnsi="Times New Roman" w:cs="Times New Roman"/>
              </w:rPr>
            </w:pPr>
            <w:r w:rsidRPr="00496E88">
              <w:rPr>
                <w:rFonts w:ascii="Times New Roman" w:hAnsi="Times New Roman" w:cs="Times New Roman"/>
              </w:rPr>
              <w:t>Project description</w:t>
            </w:r>
          </w:p>
        </w:tc>
        <w:tc>
          <w:tcPr>
            <w:tcW w:w="5477" w:type="dxa"/>
          </w:tcPr>
          <w:p w14:paraId="6C70D58F" w14:textId="77777777" w:rsidR="00717AA4" w:rsidRPr="00496E88" w:rsidRDefault="00717AA4" w:rsidP="00AD10F1">
            <w:pPr>
              <w:jc w:val="both"/>
              <w:rPr>
                <w:rFonts w:ascii="Times New Roman" w:hAnsi="Times New Roman" w:cs="Times New Roman"/>
              </w:rPr>
            </w:pPr>
          </w:p>
        </w:tc>
      </w:tr>
      <w:tr w:rsidR="00717AA4" w:rsidRPr="00496E88" w14:paraId="1D95231C" w14:textId="77777777" w:rsidTr="00DC68ED">
        <w:tc>
          <w:tcPr>
            <w:tcW w:w="3539" w:type="dxa"/>
          </w:tcPr>
          <w:p w14:paraId="6D4B5929" w14:textId="21247C73" w:rsidR="00717AA4" w:rsidRPr="00496E88" w:rsidRDefault="00717AA4" w:rsidP="00AD10F1">
            <w:pPr>
              <w:jc w:val="both"/>
              <w:rPr>
                <w:rFonts w:ascii="Times New Roman" w:hAnsi="Times New Roman" w:cs="Times New Roman"/>
              </w:rPr>
            </w:pPr>
            <w:r w:rsidRPr="00496E88">
              <w:rPr>
                <w:rFonts w:ascii="Times New Roman" w:hAnsi="Times New Roman" w:cs="Times New Roman"/>
              </w:rPr>
              <w:t>Principal investigator</w:t>
            </w:r>
            <w:r w:rsidR="00CF03D6" w:rsidRPr="00496E88">
              <w:rPr>
                <w:rFonts w:ascii="Times New Roman" w:hAnsi="Times New Roman" w:cs="Times New Roman"/>
              </w:rPr>
              <w:t>/</w:t>
            </w:r>
            <w:r w:rsidRPr="00496E88">
              <w:rPr>
                <w:rFonts w:ascii="Times New Roman" w:hAnsi="Times New Roman" w:cs="Times New Roman"/>
              </w:rPr>
              <w:t>researcher</w:t>
            </w:r>
          </w:p>
        </w:tc>
        <w:tc>
          <w:tcPr>
            <w:tcW w:w="5477" w:type="dxa"/>
          </w:tcPr>
          <w:p w14:paraId="7EA86770" w14:textId="77777777" w:rsidR="00717AA4" w:rsidRPr="00496E88" w:rsidRDefault="00717AA4" w:rsidP="00AD10F1">
            <w:pPr>
              <w:jc w:val="both"/>
              <w:rPr>
                <w:rFonts w:ascii="Times New Roman" w:hAnsi="Times New Roman" w:cs="Times New Roman"/>
              </w:rPr>
            </w:pPr>
          </w:p>
        </w:tc>
      </w:tr>
      <w:tr w:rsidR="00717AA4" w:rsidRPr="00496E88" w14:paraId="7B0D9BAC" w14:textId="77777777" w:rsidTr="00DC68ED">
        <w:tc>
          <w:tcPr>
            <w:tcW w:w="3539" w:type="dxa"/>
          </w:tcPr>
          <w:p w14:paraId="7D70A08A" w14:textId="58860031" w:rsidR="00717AA4" w:rsidRPr="00496E88" w:rsidRDefault="00717AA4" w:rsidP="00AD10F1">
            <w:pPr>
              <w:jc w:val="both"/>
              <w:rPr>
                <w:rFonts w:ascii="Times New Roman" w:hAnsi="Times New Roman" w:cs="Times New Roman"/>
              </w:rPr>
            </w:pPr>
            <w:r w:rsidRPr="00496E88">
              <w:rPr>
                <w:rFonts w:ascii="Times New Roman" w:hAnsi="Times New Roman" w:cs="Times New Roman"/>
              </w:rPr>
              <w:t>Participating researcher</w:t>
            </w:r>
            <w:r w:rsidR="00CF03D6" w:rsidRPr="00496E88">
              <w:rPr>
                <w:rFonts w:ascii="Times New Roman" w:hAnsi="Times New Roman" w:cs="Times New Roman"/>
              </w:rPr>
              <w:t>(s)</w:t>
            </w:r>
            <w:r w:rsidRPr="00496E88">
              <w:rPr>
                <w:rFonts w:ascii="Times New Roman" w:hAnsi="Times New Roman" w:cs="Times New Roman"/>
              </w:rPr>
              <w:t xml:space="preserve"> and/or organization</w:t>
            </w:r>
            <w:r w:rsidR="00CF03D6" w:rsidRPr="00496E88">
              <w:rPr>
                <w:rFonts w:ascii="Times New Roman" w:hAnsi="Times New Roman" w:cs="Times New Roman"/>
              </w:rPr>
              <w:t>(</w:t>
            </w:r>
            <w:r w:rsidRPr="00496E88">
              <w:rPr>
                <w:rFonts w:ascii="Times New Roman" w:hAnsi="Times New Roman" w:cs="Times New Roman"/>
              </w:rPr>
              <w:t>s</w:t>
            </w:r>
            <w:r w:rsidR="00CF03D6" w:rsidRPr="00496E88">
              <w:rPr>
                <w:rFonts w:ascii="Times New Roman" w:hAnsi="Times New Roman" w:cs="Times New Roman"/>
              </w:rPr>
              <w:t>)</w:t>
            </w:r>
          </w:p>
        </w:tc>
        <w:tc>
          <w:tcPr>
            <w:tcW w:w="5477" w:type="dxa"/>
          </w:tcPr>
          <w:p w14:paraId="64CBD740" w14:textId="77777777" w:rsidR="00717AA4" w:rsidRPr="00496E88" w:rsidRDefault="00717AA4" w:rsidP="00AD10F1">
            <w:pPr>
              <w:jc w:val="both"/>
              <w:rPr>
                <w:rFonts w:ascii="Times New Roman" w:hAnsi="Times New Roman" w:cs="Times New Roman"/>
              </w:rPr>
            </w:pPr>
          </w:p>
        </w:tc>
      </w:tr>
      <w:tr w:rsidR="00717AA4" w:rsidRPr="00496E88" w14:paraId="0BDED9F8" w14:textId="77777777" w:rsidTr="00DC68ED">
        <w:tc>
          <w:tcPr>
            <w:tcW w:w="3539" w:type="dxa"/>
          </w:tcPr>
          <w:p w14:paraId="541A0520" w14:textId="372987BE" w:rsidR="00717AA4" w:rsidRPr="00496E88" w:rsidRDefault="00717AA4" w:rsidP="00AD10F1">
            <w:pPr>
              <w:tabs>
                <w:tab w:val="left" w:pos="1256"/>
              </w:tabs>
              <w:jc w:val="both"/>
              <w:rPr>
                <w:rFonts w:ascii="Times New Roman" w:hAnsi="Times New Roman" w:cs="Times New Roman"/>
              </w:rPr>
            </w:pPr>
            <w:r w:rsidRPr="00496E88">
              <w:rPr>
                <w:rFonts w:ascii="Times New Roman" w:hAnsi="Times New Roman" w:cs="Times New Roman"/>
              </w:rPr>
              <w:t>Project Data Contact</w:t>
            </w:r>
          </w:p>
        </w:tc>
        <w:tc>
          <w:tcPr>
            <w:tcW w:w="5477" w:type="dxa"/>
          </w:tcPr>
          <w:p w14:paraId="05438F58" w14:textId="77777777" w:rsidR="00717AA4" w:rsidRPr="00496E88" w:rsidRDefault="00717AA4" w:rsidP="00AD10F1">
            <w:pPr>
              <w:jc w:val="both"/>
              <w:rPr>
                <w:rFonts w:ascii="Times New Roman" w:hAnsi="Times New Roman" w:cs="Times New Roman"/>
              </w:rPr>
            </w:pPr>
          </w:p>
        </w:tc>
      </w:tr>
    </w:tbl>
    <w:p w14:paraId="6A2A9306" w14:textId="77777777" w:rsidR="00DC0C16" w:rsidRPr="00496E88" w:rsidRDefault="00DC0C16" w:rsidP="00AD10F1">
      <w:pPr>
        <w:jc w:val="both"/>
        <w:rPr>
          <w:rFonts w:ascii="Times New Roman" w:hAnsi="Times New Roman" w:cs="Times New Roman"/>
        </w:rPr>
      </w:pPr>
    </w:p>
    <w:p w14:paraId="532B6CBE" w14:textId="799EBB0A" w:rsidR="00EC6EB1" w:rsidRPr="00496E88" w:rsidRDefault="00DC0C16" w:rsidP="00AD10F1">
      <w:pPr>
        <w:pStyle w:val="Heading2"/>
        <w:jc w:val="both"/>
        <w:rPr>
          <w:rFonts w:ascii="Times New Roman" w:hAnsi="Times New Roman" w:cs="Times New Roman"/>
        </w:rPr>
      </w:pPr>
      <w:r w:rsidRPr="00496E88">
        <w:rPr>
          <w:rFonts w:ascii="Times New Roman" w:hAnsi="Times New Roman" w:cs="Times New Roman"/>
        </w:rPr>
        <w:t>DATA DESCRIPTION</w:t>
      </w:r>
    </w:p>
    <w:p w14:paraId="597A6192" w14:textId="6A227EBE" w:rsidR="00EE6495" w:rsidRPr="00496E88" w:rsidRDefault="00EE6495" w:rsidP="00AD10F1">
      <w:pPr>
        <w:jc w:val="both"/>
        <w:rPr>
          <w:rFonts w:ascii="Times New Roman" w:hAnsi="Times New Roman" w:cs="Times New Roman"/>
        </w:rPr>
      </w:pPr>
    </w:p>
    <w:p w14:paraId="486535B6" w14:textId="7ACDC716" w:rsidR="000805A9" w:rsidRPr="00496E88" w:rsidRDefault="000805A9" w:rsidP="00AD10F1">
      <w:pPr>
        <w:pStyle w:val="Heading3"/>
        <w:jc w:val="both"/>
        <w:rPr>
          <w:rFonts w:ascii="Times New Roman" w:hAnsi="Times New Roman" w:cs="Times New Roman"/>
        </w:rPr>
      </w:pPr>
      <w:r w:rsidRPr="00496E88">
        <w:rPr>
          <w:rFonts w:ascii="Times New Roman" w:hAnsi="Times New Roman" w:cs="Times New Roman"/>
        </w:rPr>
        <w:t>Data collection/generat</w:t>
      </w:r>
      <w:r w:rsidR="00E63B0C" w:rsidRPr="00496E88">
        <w:rPr>
          <w:rFonts w:ascii="Times New Roman" w:hAnsi="Times New Roman" w:cs="Times New Roman"/>
        </w:rPr>
        <w:t>ion and re-use</w:t>
      </w:r>
    </w:p>
    <w:p w14:paraId="435B7F98" w14:textId="56F2BC02" w:rsidR="00E63B0C" w:rsidRPr="00496E88" w:rsidRDefault="00E63B0C" w:rsidP="00AD10F1">
      <w:pPr>
        <w:jc w:val="both"/>
        <w:rPr>
          <w:rFonts w:ascii="Times New Roman" w:hAnsi="Times New Roman" w:cs="Times New Roman"/>
        </w:rPr>
      </w:pPr>
      <w:r w:rsidRPr="00496E88">
        <w:rPr>
          <w:rFonts w:ascii="Times New Roman" w:hAnsi="Times New Roman" w:cs="Times New Roman"/>
        </w:rPr>
        <w:t>Specify how and why will data be collected and re-used, if applicable:</w:t>
      </w:r>
    </w:p>
    <w:p w14:paraId="06587B4D" w14:textId="45219727" w:rsidR="000805A9" w:rsidRPr="00496E88" w:rsidRDefault="000805A9" w:rsidP="00AD10F1">
      <w:pPr>
        <w:pStyle w:val="NoSpacing"/>
        <w:jc w:val="both"/>
        <w:rPr>
          <w:rFonts w:ascii="Times New Roman" w:hAnsi="Times New Roman" w:cs="Times New Roman"/>
        </w:rPr>
      </w:pPr>
      <w:r w:rsidRPr="00496E88">
        <w:rPr>
          <w:rFonts w:ascii="Times New Roman" w:hAnsi="Times New Roman" w:cs="Times New Roman"/>
        </w:rPr>
        <w:t xml:space="preserve">Will new data be collected/generated? If yes, provide the rationale for the new data collection/generation. Will existing data be re-used? If yes, clarify </w:t>
      </w:r>
      <w:r w:rsidR="00CF03D6" w:rsidRPr="00496E88">
        <w:rPr>
          <w:rFonts w:ascii="Times New Roman" w:hAnsi="Times New Roman" w:cs="Times New Roman"/>
        </w:rPr>
        <w:t xml:space="preserve">the </w:t>
      </w:r>
      <w:r w:rsidRPr="00496E88">
        <w:rPr>
          <w:rFonts w:ascii="Times New Roman" w:hAnsi="Times New Roman" w:cs="Times New Roman"/>
        </w:rPr>
        <w:t xml:space="preserve">origin and any potential copyright issues. Explain how collected, generated or re-used data relates to the objectives of the project. </w:t>
      </w:r>
    </w:p>
    <w:tbl>
      <w:tblPr>
        <w:tblStyle w:val="TableGrid"/>
        <w:tblW w:w="0" w:type="auto"/>
        <w:tblCellMar>
          <w:top w:w="113" w:type="dxa"/>
          <w:bottom w:w="113" w:type="dxa"/>
        </w:tblCellMar>
        <w:tblLook w:val="04A0" w:firstRow="1" w:lastRow="0" w:firstColumn="1" w:lastColumn="0" w:noHBand="0" w:noVBand="1"/>
      </w:tblPr>
      <w:tblGrid>
        <w:gridCol w:w="8986"/>
      </w:tblGrid>
      <w:tr w:rsidR="00E63B0C" w:rsidRPr="00496E88" w14:paraId="64367DF8" w14:textId="77777777" w:rsidTr="00504DD8">
        <w:trPr>
          <w:trHeight w:val="487"/>
        </w:trPr>
        <w:tc>
          <w:tcPr>
            <w:tcW w:w="8986" w:type="dxa"/>
          </w:tcPr>
          <w:p w14:paraId="57A8078D" w14:textId="34B08105" w:rsidR="00E63B0C" w:rsidRPr="00496E88" w:rsidRDefault="00E63B0C" w:rsidP="00AD10F1">
            <w:pPr>
              <w:jc w:val="both"/>
              <w:rPr>
                <w:rFonts w:ascii="Times New Roman" w:hAnsi="Times New Roman" w:cs="Times New Roman"/>
              </w:rPr>
            </w:pPr>
            <w:r w:rsidRPr="00496E88">
              <w:rPr>
                <w:rFonts w:ascii="Times New Roman" w:hAnsi="Times New Roman" w:cs="Times New Roman"/>
              </w:rPr>
              <w:t xml:space="preserve">The project will use both data collected via questionnaires and existing data from national registries. Collection of data was deemed necessary as no existing data is available for secondary analysis based on current information and after consultation of relevant disciplinary repositories. National registry data will be obtained from XXX following official retrieval instructions and after obtaining </w:t>
            </w:r>
            <w:r w:rsidR="00CF03D6" w:rsidRPr="00496E88">
              <w:rPr>
                <w:rFonts w:ascii="Times New Roman" w:hAnsi="Times New Roman" w:cs="Times New Roman"/>
              </w:rPr>
              <w:t xml:space="preserve">the </w:t>
            </w:r>
            <w:r w:rsidRPr="00496E88">
              <w:rPr>
                <w:rFonts w:ascii="Times New Roman" w:hAnsi="Times New Roman" w:cs="Times New Roman"/>
              </w:rPr>
              <w:t>necessary permissions. The collected data will be used to gain insight into XXX and the re-used data will contribute to the understanding of YYY.</w:t>
            </w:r>
          </w:p>
        </w:tc>
      </w:tr>
    </w:tbl>
    <w:p w14:paraId="2105C9CE" w14:textId="77777777" w:rsidR="00E63B0C" w:rsidRPr="00496E88" w:rsidRDefault="00E63B0C" w:rsidP="00AD10F1">
      <w:pPr>
        <w:jc w:val="both"/>
        <w:rPr>
          <w:rFonts w:ascii="Times New Roman" w:hAnsi="Times New Roman" w:cs="Times New Roman"/>
        </w:rPr>
      </w:pPr>
    </w:p>
    <w:p w14:paraId="1ECD241A" w14:textId="2FDE1307" w:rsidR="00E63B0C" w:rsidRPr="00496E88" w:rsidRDefault="00D91F8F" w:rsidP="00AD10F1">
      <w:pPr>
        <w:pStyle w:val="Heading3"/>
        <w:jc w:val="both"/>
        <w:rPr>
          <w:rFonts w:ascii="Times New Roman" w:hAnsi="Times New Roman" w:cs="Times New Roman"/>
        </w:rPr>
      </w:pPr>
      <w:r w:rsidRPr="00496E88">
        <w:rPr>
          <w:rFonts w:ascii="Times New Roman" w:hAnsi="Times New Roman" w:cs="Times New Roman"/>
        </w:rPr>
        <w:lastRenderedPageBreak/>
        <w:t>Type of data</w:t>
      </w:r>
    </w:p>
    <w:p w14:paraId="27A7CE8B" w14:textId="761BAD1D" w:rsidR="000805A9" w:rsidRPr="00496E88" w:rsidRDefault="000805A9" w:rsidP="00AD10F1">
      <w:pPr>
        <w:pStyle w:val="NoSpacing"/>
        <w:jc w:val="both"/>
        <w:rPr>
          <w:rFonts w:ascii="Times New Roman" w:hAnsi="Times New Roman" w:cs="Times New Roman"/>
        </w:rPr>
      </w:pPr>
      <w:r w:rsidRPr="00496E88">
        <w:rPr>
          <w:rFonts w:ascii="Times New Roman" w:hAnsi="Times New Roman" w:cs="Times New Roman"/>
        </w:rPr>
        <w:t>Specify the types and formats of data that will be used (e.g. image data, text data or measurement data). What size data do you expect?</w:t>
      </w:r>
    </w:p>
    <w:tbl>
      <w:tblPr>
        <w:tblStyle w:val="TableGrid"/>
        <w:tblW w:w="0" w:type="auto"/>
        <w:tblCellMar>
          <w:top w:w="113" w:type="dxa"/>
          <w:bottom w:w="113" w:type="dxa"/>
        </w:tblCellMar>
        <w:tblLook w:val="04A0" w:firstRow="1" w:lastRow="0" w:firstColumn="1" w:lastColumn="0" w:noHBand="0" w:noVBand="1"/>
      </w:tblPr>
      <w:tblGrid>
        <w:gridCol w:w="8986"/>
      </w:tblGrid>
      <w:tr w:rsidR="00E63B0C" w:rsidRPr="00496E88" w14:paraId="09E00642" w14:textId="77777777" w:rsidTr="00504DD8">
        <w:trPr>
          <w:trHeight w:val="487"/>
        </w:trPr>
        <w:tc>
          <w:tcPr>
            <w:tcW w:w="8986" w:type="dxa"/>
          </w:tcPr>
          <w:p w14:paraId="64B188F5" w14:textId="07C48F61" w:rsidR="00E63B0C" w:rsidRPr="00496E88" w:rsidRDefault="00E63B0C" w:rsidP="00AD10F1">
            <w:pPr>
              <w:jc w:val="both"/>
              <w:rPr>
                <w:rFonts w:ascii="Times New Roman" w:hAnsi="Times New Roman" w:cs="Times New Roman"/>
              </w:rPr>
            </w:pPr>
            <w:r w:rsidRPr="00496E88">
              <w:rPr>
                <w:rFonts w:ascii="Times New Roman" w:hAnsi="Times New Roman" w:cs="Times New Roman"/>
              </w:rPr>
              <w:t xml:space="preserve">The dataset will include both measurement data (e.g. endorsement of a survey item) and text data (e.g. answers to open-ended questions) information. The survey will consist of XXX questions and will be sent to XXX individuals. The estimated size of the </w:t>
            </w:r>
            <w:r w:rsidR="00F62A14" w:rsidRPr="00496E88">
              <w:rPr>
                <w:rFonts w:ascii="Times New Roman" w:hAnsi="Times New Roman" w:cs="Times New Roman"/>
              </w:rPr>
              <w:t>dataset</w:t>
            </w:r>
            <w:r w:rsidR="00D91F8F" w:rsidRPr="00496E88">
              <w:rPr>
                <w:rFonts w:ascii="Times New Roman" w:hAnsi="Times New Roman" w:cs="Times New Roman"/>
              </w:rPr>
              <w:t xml:space="preserve"> is XXX</w:t>
            </w:r>
            <w:r w:rsidR="00CF03D6" w:rsidRPr="00496E88">
              <w:rPr>
                <w:rFonts w:ascii="Times New Roman" w:hAnsi="Times New Roman" w:cs="Times New Roman"/>
              </w:rPr>
              <w:t xml:space="preserve"> </w:t>
            </w:r>
            <w:r w:rsidR="00140A3E" w:rsidRPr="00496E88">
              <w:rPr>
                <w:rFonts w:ascii="Times New Roman" w:hAnsi="Times New Roman" w:cs="Times New Roman"/>
              </w:rPr>
              <w:t>M</w:t>
            </w:r>
            <w:r w:rsidR="00CF03D6" w:rsidRPr="00496E88">
              <w:rPr>
                <w:rFonts w:ascii="Times New Roman" w:hAnsi="Times New Roman" w:cs="Times New Roman"/>
              </w:rPr>
              <w:t>B</w:t>
            </w:r>
            <w:r w:rsidR="00D91F8F" w:rsidRPr="00496E88">
              <w:rPr>
                <w:rFonts w:ascii="Times New Roman" w:hAnsi="Times New Roman" w:cs="Times New Roman"/>
              </w:rPr>
              <w:t>.</w:t>
            </w:r>
          </w:p>
        </w:tc>
      </w:tr>
    </w:tbl>
    <w:p w14:paraId="2D73DAC1" w14:textId="77777777" w:rsidR="000805A9" w:rsidRPr="00496E88" w:rsidRDefault="000805A9" w:rsidP="00AD10F1">
      <w:pPr>
        <w:jc w:val="both"/>
        <w:rPr>
          <w:rFonts w:ascii="Times New Roman" w:hAnsi="Times New Roman" w:cs="Times New Roman"/>
        </w:rPr>
      </w:pPr>
    </w:p>
    <w:p w14:paraId="2F628E1C" w14:textId="365F05D8" w:rsidR="00DC0C16" w:rsidRPr="00496E88" w:rsidRDefault="00DC0C16" w:rsidP="00AD10F1">
      <w:pPr>
        <w:pStyle w:val="Heading2"/>
        <w:jc w:val="both"/>
        <w:rPr>
          <w:rFonts w:ascii="Times New Roman" w:hAnsi="Times New Roman" w:cs="Times New Roman"/>
        </w:rPr>
      </w:pPr>
      <w:r w:rsidRPr="00496E88">
        <w:rPr>
          <w:rFonts w:ascii="Times New Roman" w:hAnsi="Times New Roman" w:cs="Times New Roman"/>
        </w:rPr>
        <w:t>DATA QUALITY</w:t>
      </w:r>
      <w:r w:rsidR="008B5A6A" w:rsidRPr="00496E88">
        <w:rPr>
          <w:rFonts w:ascii="Times New Roman" w:hAnsi="Times New Roman" w:cs="Times New Roman"/>
        </w:rPr>
        <w:t xml:space="preserve"> AND DOCUMENTATION</w:t>
      </w:r>
    </w:p>
    <w:p w14:paraId="10762836" w14:textId="76700329" w:rsidR="007F3CAD" w:rsidRPr="00496E88" w:rsidRDefault="007F3CAD" w:rsidP="00AD10F1">
      <w:pPr>
        <w:jc w:val="both"/>
        <w:rPr>
          <w:rFonts w:ascii="Times New Roman" w:hAnsi="Times New Roman" w:cs="Times New Roman"/>
        </w:rPr>
      </w:pPr>
    </w:p>
    <w:p w14:paraId="423637FA" w14:textId="5219DAA3" w:rsidR="008B5A6A" w:rsidRPr="00496E88" w:rsidRDefault="00920AD1" w:rsidP="00AD10F1">
      <w:pPr>
        <w:pStyle w:val="Heading3"/>
        <w:jc w:val="both"/>
        <w:rPr>
          <w:rFonts w:ascii="Times New Roman" w:hAnsi="Times New Roman" w:cs="Times New Roman"/>
        </w:rPr>
      </w:pPr>
      <w:r w:rsidRPr="00496E88">
        <w:rPr>
          <w:rFonts w:ascii="Times New Roman" w:hAnsi="Times New Roman" w:cs="Times New Roman"/>
        </w:rPr>
        <w:t>Data quality assurance</w:t>
      </w:r>
    </w:p>
    <w:p w14:paraId="1009D2F4" w14:textId="244AE7E1" w:rsidR="00920AD1" w:rsidRPr="00496E88" w:rsidRDefault="00920AD1" w:rsidP="00AD10F1">
      <w:pPr>
        <w:jc w:val="both"/>
        <w:rPr>
          <w:rFonts w:ascii="Times New Roman" w:hAnsi="Times New Roman" w:cs="Times New Roman"/>
        </w:rPr>
      </w:pPr>
      <w:r w:rsidRPr="00496E88">
        <w:rPr>
          <w:rFonts w:ascii="Times New Roman" w:hAnsi="Times New Roman" w:cs="Times New Roman"/>
        </w:rPr>
        <w:t>Describe what steps will project make to assure data quality:</w:t>
      </w:r>
    </w:p>
    <w:p w14:paraId="6E746DFF" w14:textId="227BB7A6" w:rsidR="00920AD1" w:rsidRPr="00496E88" w:rsidRDefault="00920AD1" w:rsidP="00AD10F1">
      <w:pPr>
        <w:pStyle w:val="NoSpacing"/>
        <w:jc w:val="both"/>
        <w:rPr>
          <w:rFonts w:ascii="Times New Roman" w:hAnsi="Times New Roman" w:cs="Times New Roman"/>
        </w:rPr>
      </w:pPr>
      <w:r w:rsidRPr="00496E88">
        <w:rPr>
          <w:rFonts w:ascii="Times New Roman" w:hAnsi="Times New Roman" w:cs="Times New Roman"/>
        </w:rPr>
        <w:t>How will potential flaws related to data collection and data quality be described (e.g. selection biases, skewed samples of respondents, non-responses, missing data of random and non-random nature). How reliable are the data sources? Is it possible to cross-validate</w:t>
      </w:r>
      <w:r w:rsidR="00AD10F1" w:rsidRPr="00496E88">
        <w:rPr>
          <w:rFonts w:ascii="Times New Roman" w:hAnsi="Times New Roman" w:cs="Times New Roman"/>
        </w:rPr>
        <w:t xml:space="preserve"> (double check)</w:t>
      </w:r>
      <w:r w:rsidRPr="00496E88">
        <w:rPr>
          <w:rFonts w:ascii="Times New Roman" w:hAnsi="Times New Roman" w:cs="Times New Roman"/>
        </w:rPr>
        <w:t xml:space="preserve"> the collected data? Suggested measures of how to deal with the data problems.</w:t>
      </w:r>
    </w:p>
    <w:tbl>
      <w:tblPr>
        <w:tblStyle w:val="TableGrid"/>
        <w:tblW w:w="0" w:type="auto"/>
        <w:tblCellMar>
          <w:top w:w="113" w:type="dxa"/>
          <w:bottom w:w="113" w:type="dxa"/>
        </w:tblCellMar>
        <w:tblLook w:val="04A0" w:firstRow="1" w:lastRow="0" w:firstColumn="1" w:lastColumn="0" w:noHBand="0" w:noVBand="1"/>
      </w:tblPr>
      <w:tblGrid>
        <w:gridCol w:w="8986"/>
      </w:tblGrid>
      <w:tr w:rsidR="00920AD1" w:rsidRPr="00496E88" w14:paraId="4822976F" w14:textId="77777777" w:rsidTr="00504DD8">
        <w:trPr>
          <w:trHeight w:val="487"/>
        </w:trPr>
        <w:tc>
          <w:tcPr>
            <w:tcW w:w="8986" w:type="dxa"/>
          </w:tcPr>
          <w:p w14:paraId="642A5C44" w14:textId="157AEF54" w:rsidR="00920AD1" w:rsidRPr="00496E88" w:rsidRDefault="00920AD1" w:rsidP="00AD10F1">
            <w:pPr>
              <w:jc w:val="both"/>
              <w:rPr>
                <w:rFonts w:ascii="Times New Roman" w:hAnsi="Times New Roman" w:cs="Times New Roman"/>
              </w:rPr>
            </w:pPr>
            <w:r w:rsidRPr="00496E88">
              <w:rPr>
                <w:rFonts w:ascii="Times New Roman" w:hAnsi="Times New Roman" w:cs="Times New Roman"/>
              </w:rPr>
              <w:t xml:space="preserve">Potential flaws related to data collection and data quality will be explained in a detailed methodological report based on </w:t>
            </w:r>
            <w:r w:rsidR="00AA57D1" w:rsidRPr="00496E88">
              <w:rPr>
                <w:rFonts w:ascii="Times New Roman" w:hAnsi="Times New Roman" w:cs="Times New Roman"/>
              </w:rPr>
              <w:t>current</w:t>
            </w:r>
            <w:r w:rsidRPr="00496E88">
              <w:rPr>
                <w:rFonts w:ascii="Times New Roman" w:hAnsi="Times New Roman" w:cs="Times New Roman"/>
              </w:rPr>
              <w:t xml:space="preserve"> best practices.</w:t>
            </w:r>
            <w:r w:rsidRPr="00496E88">
              <w:rPr>
                <w:rStyle w:val="FootnoteReference"/>
                <w:rFonts w:ascii="Times New Roman" w:hAnsi="Times New Roman" w:cs="Times New Roman"/>
              </w:rPr>
              <w:footnoteReference w:id="5"/>
            </w:r>
            <w:r w:rsidR="00AA57D1" w:rsidRPr="00496E88">
              <w:rPr>
                <w:rFonts w:ascii="Times New Roman" w:hAnsi="Times New Roman" w:cs="Times New Roman"/>
              </w:rPr>
              <w:t xml:space="preserve"> The report will state for what purpose were the data collected; how were the respondents selected; how were the data collected; what information was collected; who collected the data when and where; how were the data edited, coded and weighted; and what provisions of data protection laws were respected. </w:t>
            </w:r>
            <w:r w:rsidR="00DD26D9" w:rsidRPr="00496E88">
              <w:rPr>
                <w:rFonts w:ascii="Times New Roman" w:hAnsi="Times New Roman" w:cs="Times New Roman"/>
              </w:rPr>
              <w:t>Data quality will be ensured by validating the sample, replication, comparison with results of similar studies and control of systemic distortion.</w:t>
            </w:r>
          </w:p>
        </w:tc>
      </w:tr>
    </w:tbl>
    <w:p w14:paraId="68AE64BF" w14:textId="77777777" w:rsidR="00920AD1" w:rsidRPr="00496E88" w:rsidRDefault="00920AD1" w:rsidP="00AD10F1">
      <w:pPr>
        <w:jc w:val="both"/>
        <w:rPr>
          <w:rFonts w:ascii="Times New Roman" w:hAnsi="Times New Roman" w:cs="Times New Roman"/>
        </w:rPr>
      </w:pPr>
    </w:p>
    <w:p w14:paraId="47A54C49" w14:textId="640D5747" w:rsidR="007F3CAD" w:rsidRPr="00496E88" w:rsidRDefault="007F3CAD" w:rsidP="00AD10F1">
      <w:pPr>
        <w:pStyle w:val="Heading3"/>
        <w:jc w:val="both"/>
        <w:rPr>
          <w:rFonts w:ascii="Times New Roman" w:hAnsi="Times New Roman" w:cs="Times New Roman"/>
        </w:rPr>
      </w:pPr>
      <w:r w:rsidRPr="00496E88">
        <w:rPr>
          <w:rFonts w:ascii="Times New Roman" w:hAnsi="Times New Roman" w:cs="Times New Roman"/>
        </w:rPr>
        <w:t>Metadata</w:t>
      </w:r>
    </w:p>
    <w:p w14:paraId="6EDA2C69" w14:textId="3B9BBAE6" w:rsidR="00DD26D9" w:rsidRPr="00496E88" w:rsidRDefault="00DD26D9" w:rsidP="00AD10F1">
      <w:pPr>
        <w:jc w:val="both"/>
        <w:rPr>
          <w:rFonts w:ascii="Times New Roman" w:hAnsi="Times New Roman" w:cs="Times New Roman"/>
        </w:rPr>
      </w:pPr>
      <w:r w:rsidRPr="00496E88">
        <w:rPr>
          <w:rFonts w:ascii="Times New Roman" w:hAnsi="Times New Roman" w:cs="Times New Roman"/>
        </w:rPr>
        <w:t>Describe what metadata will be provided with the dataset:</w:t>
      </w:r>
    </w:p>
    <w:tbl>
      <w:tblPr>
        <w:tblStyle w:val="TableGrid"/>
        <w:tblW w:w="0" w:type="auto"/>
        <w:tblCellMar>
          <w:top w:w="113" w:type="dxa"/>
          <w:bottom w:w="113" w:type="dxa"/>
        </w:tblCellMar>
        <w:tblLook w:val="04A0" w:firstRow="1" w:lastRow="0" w:firstColumn="1" w:lastColumn="0" w:noHBand="0" w:noVBand="1"/>
      </w:tblPr>
      <w:tblGrid>
        <w:gridCol w:w="8986"/>
      </w:tblGrid>
      <w:tr w:rsidR="002F1C80" w:rsidRPr="00496E88" w14:paraId="0CD4EE25" w14:textId="77777777" w:rsidTr="00504DD8">
        <w:trPr>
          <w:trHeight w:val="487"/>
        </w:trPr>
        <w:tc>
          <w:tcPr>
            <w:tcW w:w="8986" w:type="dxa"/>
          </w:tcPr>
          <w:p w14:paraId="136B0CC0" w14:textId="2D94D950" w:rsidR="002F1C80" w:rsidRPr="00496E88" w:rsidRDefault="00AD10F1" w:rsidP="00AD10F1">
            <w:pPr>
              <w:jc w:val="both"/>
              <w:rPr>
                <w:rFonts w:ascii="Times New Roman" w:hAnsi="Times New Roman" w:cs="Times New Roman"/>
              </w:rPr>
            </w:pPr>
            <w:r w:rsidRPr="00496E88">
              <w:rPr>
                <w:rFonts w:ascii="Times New Roman" w:hAnsi="Times New Roman" w:cs="Times New Roman"/>
              </w:rPr>
              <w:t xml:space="preserve">Detailed metadata will be recorded on project- and data-level. On the project level, metadata will include the full methodological report, questionnaires and other study-related materials (unless restrictions apply) and any other used materials, such as informed consent, invitation to participate, reminders and other test materials as well as sample size and sample specifics. Questionnaires and other used materials will be provided both in machine-readable format and as screenshots to resemble the “look and feel” of the original instrument. Data-level documentation will include names, labels and descriptions of variables, codes for missing values and their descriptions, description of derived variables (if applicable), and frequencies. This metadata will be provided in a separate codebook as </w:t>
            </w:r>
            <w:proofErr w:type="gramStart"/>
            <w:r w:rsidRPr="00496E88">
              <w:rPr>
                <w:rFonts w:ascii="Times New Roman" w:hAnsi="Times New Roman" w:cs="Times New Roman"/>
              </w:rPr>
              <w:t>open source</w:t>
            </w:r>
            <w:proofErr w:type="gramEnd"/>
            <w:r w:rsidRPr="00496E88">
              <w:rPr>
                <w:rFonts w:ascii="Times New Roman" w:hAnsi="Times New Roman" w:cs="Times New Roman"/>
              </w:rPr>
              <w:t xml:space="preserve"> software </w:t>
            </w:r>
            <w:r w:rsidRPr="00496E88">
              <w:rPr>
                <w:rFonts w:ascii="Times New Roman" w:hAnsi="Times New Roman" w:cs="Times New Roman"/>
              </w:rPr>
              <w:lastRenderedPageBreak/>
              <w:t>XXX does not allow for embedding data documentation within a file. All metadata will be provided in English or in German with a corresponding English translation</w:t>
            </w:r>
            <w:r w:rsidR="005D6EEC" w:rsidRPr="00496E88">
              <w:rPr>
                <w:rFonts w:ascii="Times New Roman" w:hAnsi="Times New Roman" w:cs="Times New Roman"/>
              </w:rPr>
              <w:t>.</w:t>
            </w:r>
          </w:p>
        </w:tc>
      </w:tr>
    </w:tbl>
    <w:p w14:paraId="1AD1637B" w14:textId="0B025529" w:rsidR="00DD26D9" w:rsidRPr="00496E88" w:rsidRDefault="00DD26D9" w:rsidP="00AD10F1">
      <w:pPr>
        <w:jc w:val="both"/>
        <w:rPr>
          <w:rFonts w:ascii="Times New Roman" w:hAnsi="Times New Roman" w:cs="Times New Roman"/>
        </w:rPr>
      </w:pPr>
    </w:p>
    <w:p w14:paraId="74C07A29" w14:textId="77777777" w:rsidR="007F3CAD" w:rsidRPr="00496E88" w:rsidRDefault="007F3CAD" w:rsidP="00AD10F1">
      <w:pPr>
        <w:pStyle w:val="Heading3"/>
        <w:jc w:val="both"/>
        <w:rPr>
          <w:rFonts w:ascii="Times New Roman" w:hAnsi="Times New Roman" w:cs="Times New Roman"/>
        </w:rPr>
      </w:pPr>
      <w:r w:rsidRPr="00496E88">
        <w:rPr>
          <w:rFonts w:ascii="Times New Roman" w:hAnsi="Times New Roman" w:cs="Times New Roman"/>
        </w:rPr>
        <w:t>Terminologies and ontologies</w:t>
      </w:r>
    </w:p>
    <w:p w14:paraId="20D28782" w14:textId="50795328" w:rsidR="007F3CAD" w:rsidRPr="00496E88" w:rsidRDefault="00916396" w:rsidP="00AD10F1">
      <w:pPr>
        <w:jc w:val="both"/>
        <w:rPr>
          <w:rFonts w:ascii="Times New Roman" w:hAnsi="Times New Roman" w:cs="Times New Roman"/>
        </w:rPr>
      </w:pPr>
      <w:r w:rsidRPr="00496E88">
        <w:rPr>
          <w:rFonts w:ascii="Times New Roman" w:hAnsi="Times New Roman" w:cs="Times New Roman"/>
        </w:rPr>
        <w:t>Clarify which terminologies/ontologies will the project use, if applicable:</w:t>
      </w:r>
    </w:p>
    <w:tbl>
      <w:tblPr>
        <w:tblStyle w:val="TableGrid"/>
        <w:tblW w:w="0" w:type="auto"/>
        <w:tblCellMar>
          <w:top w:w="113" w:type="dxa"/>
          <w:bottom w:w="113" w:type="dxa"/>
        </w:tblCellMar>
        <w:tblLook w:val="04A0" w:firstRow="1" w:lastRow="0" w:firstColumn="1" w:lastColumn="0" w:noHBand="0" w:noVBand="1"/>
      </w:tblPr>
      <w:tblGrid>
        <w:gridCol w:w="8986"/>
      </w:tblGrid>
      <w:tr w:rsidR="00916396" w:rsidRPr="00496E88" w14:paraId="216E81A6" w14:textId="77777777" w:rsidTr="00504DD8">
        <w:trPr>
          <w:trHeight w:val="487"/>
        </w:trPr>
        <w:tc>
          <w:tcPr>
            <w:tcW w:w="8986" w:type="dxa"/>
          </w:tcPr>
          <w:p w14:paraId="5C361272" w14:textId="5B78A30E" w:rsidR="00916396" w:rsidRPr="00496E88" w:rsidRDefault="00916396" w:rsidP="00AD10F1">
            <w:pPr>
              <w:jc w:val="both"/>
              <w:rPr>
                <w:rFonts w:ascii="Times New Roman" w:hAnsi="Times New Roman" w:cs="Times New Roman"/>
              </w:rPr>
            </w:pPr>
            <w:r w:rsidRPr="00496E88">
              <w:rPr>
                <w:rFonts w:ascii="Times New Roman" w:hAnsi="Times New Roman" w:cs="Times New Roman"/>
              </w:rPr>
              <w:t xml:space="preserve">Keywords and topics will be generated by the data repository. Keywords will be based on the XXX thesaurus, and topics on XXX topical classification. </w:t>
            </w:r>
          </w:p>
        </w:tc>
      </w:tr>
    </w:tbl>
    <w:p w14:paraId="5977F448" w14:textId="77777777" w:rsidR="00916396" w:rsidRPr="00496E88" w:rsidRDefault="00916396" w:rsidP="00AD10F1">
      <w:pPr>
        <w:jc w:val="both"/>
        <w:rPr>
          <w:rFonts w:ascii="Times New Roman" w:hAnsi="Times New Roman" w:cs="Times New Roman"/>
        </w:rPr>
      </w:pPr>
    </w:p>
    <w:p w14:paraId="5193794F" w14:textId="2E14A609" w:rsidR="008B5A6A" w:rsidRPr="00496E88" w:rsidRDefault="00920AD1" w:rsidP="00AD10F1">
      <w:pPr>
        <w:pStyle w:val="Heading3"/>
        <w:jc w:val="both"/>
        <w:rPr>
          <w:rFonts w:ascii="Times New Roman" w:hAnsi="Times New Roman" w:cs="Times New Roman"/>
        </w:rPr>
      </w:pPr>
      <w:r w:rsidRPr="00496E88">
        <w:rPr>
          <w:rFonts w:ascii="Times New Roman" w:hAnsi="Times New Roman" w:cs="Times New Roman"/>
        </w:rPr>
        <w:t>Reproducibility</w:t>
      </w:r>
    </w:p>
    <w:p w14:paraId="73260AC7" w14:textId="32FEE721" w:rsidR="006A65B7" w:rsidRPr="00496E88" w:rsidRDefault="00916396" w:rsidP="00AD10F1">
      <w:pPr>
        <w:jc w:val="both"/>
        <w:rPr>
          <w:rFonts w:ascii="Times New Roman" w:hAnsi="Times New Roman" w:cs="Times New Roman"/>
        </w:rPr>
      </w:pPr>
      <w:r w:rsidRPr="00496E88">
        <w:rPr>
          <w:rFonts w:ascii="Times New Roman" w:hAnsi="Times New Roman" w:cs="Times New Roman"/>
        </w:rPr>
        <w:t xml:space="preserve">Specify measures that will be taken to increase </w:t>
      </w:r>
      <w:r w:rsidR="007933FE" w:rsidRPr="00496E88">
        <w:rPr>
          <w:rFonts w:ascii="Times New Roman" w:hAnsi="Times New Roman" w:cs="Times New Roman"/>
        </w:rPr>
        <w:t xml:space="preserve">the </w:t>
      </w:r>
      <w:r w:rsidRPr="00496E88">
        <w:rPr>
          <w:rFonts w:ascii="Times New Roman" w:hAnsi="Times New Roman" w:cs="Times New Roman"/>
        </w:rPr>
        <w:t>reproducibility of project outputs</w:t>
      </w:r>
      <w:r w:rsidR="006A65B7" w:rsidRPr="00496E88">
        <w:rPr>
          <w:rFonts w:ascii="Times New Roman" w:hAnsi="Times New Roman" w:cs="Times New Roman"/>
        </w:rPr>
        <w:t xml:space="preserve"> </w:t>
      </w:r>
      <w:r w:rsidRPr="00496E88">
        <w:rPr>
          <w:rFonts w:ascii="Times New Roman" w:hAnsi="Times New Roman" w:cs="Times New Roman"/>
        </w:rPr>
        <w:t>:</w:t>
      </w:r>
      <w:r w:rsidR="006A65B7" w:rsidRPr="00496E88">
        <w:rPr>
          <w:rFonts w:ascii="Times New Roman" w:hAnsi="Times New Roman" w:cs="Times New Roman"/>
        </w:rPr>
        <w:t xml:space="preserve"> </w:t>
      </w:r>
    </w:p>
    <w:p w14:paraId="7093890E" w14:textId="2BCB95DD" w:rsidR="008B5A6A" w:rsidRPr="00496E88" w:rsidRDefault="006A65B7" w:rsidP="00AD10F1">
      <w:pPr>
        <w:pStyle w:val="NoSpacing"/>
        <w:jc w:val="both"/>
        <w:rPr>
          <w:rFonts w:ascii="Times New Roman" w:hAnsi="Times New Roman" w:cs="Times New Roman"/>
        </w:rPr>
      </w:pPr>
      <w:r w:rsidRPr="00496E88">
        <w:rPr>
          <w:rFonts w:ascii="Times New Roman" w:hAnsi="Times New Roman" w:cs="Times New Roman"/>
        </w:rPr>
        <w:t>How will the project ensure e.g. transparent research design, the robustness of statistical analyses, addressing negative results, access to tools and instruments used?</w:t>
      </w:r>
    </w:p>
    <w:tbl>
      <w:tblPr>
        <w:tblStyle w:val="TableGrid"/>
        <w:tblW w:w="0" w:type="auto"/>
        <w:tblCellMar>
          <w:top w:w="113" w:type="dxa"/>
          <w:bottom w:w="113" w:type="dxa"/>
        </w:tblCellMar>
        <w:tblLook w:val="04A0" w:firstRow="1" w:lastRow="0" w:firstColumn="1" w:lastColumn="0" w:noHBand="0" w:noVBand="1"/>
      </w:tblPr>
      <w:tblGrid>
        <w:gridCol w:w="8986"/>
      </w:tblGrid>
      <w:tr w:rsidR="00916396" w:rsidRPr="00496E88" w14:paraId="207A07C9" w14:textId="77777777" w:rsidTr="00504DD8">
        <w:trPr>
          <w:trHeight w:val="487"/>
        </w:trPr>
        <w:tc>
          <w:tcPr>
            <w:tcW w:w="8986" w:type="dxa"/>
          </w:tcPr>
          <w:p w14:paraId="6E5DD324" w14:textId="0D4BE4DB" w:rsidR="00916396" w:rsidRPr="00496E88" w:rsidRDefault="00916396" w:rsidP="00AD10F1">
            <w:pPr>
              <w:jc w:val="both"/>
              <w:rPr>
                <w:rFonts w:ascii="Times New Roman" w:hAnsi="Times New Roman" w:cs="Times New Roman"/>
              </w:rPr>
            </w:pPr>
            <w:r w:rsidRPr="00496E88">
              <w:rPr>
                <w:rFonts w:ascii="Times New Roman" w:hAnsi="Times New Roman" w:cs="Times New Roman"/>
              </w:rPr>
              <w:t xml:space="preserve">Preregistration will make research design and potential negative results transparent. Analytic robustness will be ensured through documenting analytical workflow and testing of alternative plausible explanatory models. </w:t>
            </w:r>
            <w:r w:rsidR="007933FE" w:rsidRPr="00496E88">
              <w:rPr>
                <w:rFonts w:ascii="Times New Roman" w:hAnsi="Times New Roman" w:cs="Times New Roman"/>
              </w:rPr>
              <w:t>The p</w:t>
            </w:r>
            <w:r w:rsidRPr="00496E88">
              <w:rPr>
                <w:rFonts w:ascii="Times New Roman" w:hAnsi="Times New Roman" w:cs="Times New Roman"/>
              </w:rPr>
              <w:t>roject will use open-access software XXX to analyse data and questionnaires that will be used to collect data will be shared unless restrictions apply</w:t>
            </w:r>
            <w:r w:rsidR="006A65B7" w:rsidRPr="00496E88">
              <w:rPr>
                <w:rFonts w:ascii="Times New Roman" w:hAnsi="Times New Roman" w:cs="Times New Roman"/>
              </w:rPr>
              <w:t>.</w:t>
            </w:r>
          </w:p>
        </w:tc>
      </w:tr>
    </w:tbl>
    <w:p w14:paraId="1E53EB39" w14:textId="77777777" w:rsidR="006412B9" w:rsidRPr="00496E88" w:rsidRDefault="006412B9" w:rsidP="00AD10F1">
      <w:pPr>
        <w:jc w:val="both"/>
        <w:rPr>
          <w:rFonts w:ascii="Times New Roman" w:hAnsi="Times New Roman" w:cs="Times New Roman"/>
        </w:rPr>
      </w:pPr>
    </w:p>
    <w:p w14:paraId="2CC1ABD6" w14:textId="420BBA11" w:rsidR="00DC0C16" w:rsidRPr="00496E88" w:rsidRDefault="00DC0C16" w:rsidP="00AD10F1">
      <w:pPr>
        <w:pStyle w:val="Heading2"/>
        <w:jc w:val="both"/>
        <w:rPr>
          <w:rFonts w:ascii="Times New Roman" w:hAnsi="Times New Roman" w:cs="Times New Roman"/>
        </w:rPr>
      </w:pPr>
      <w:r w:rsidRPr="00496E88">
        <w:rPr>
          <w:rFonts w:ascii="Times New Roman" w:hAnsi="Times New Roman" w:cs="Times New Roman"/>
        </w:rPr>
        <w:t>STORAGE AND BACKUP OF DATA</w:t>
      </w:r>
    </w:p>
    <w:p w14:paraId="56EDFC6F" w14:textId="0FAC2DC0" w:rsidR="00DC0C16" w:rsidRPr="00496E88" w:rsidRDefault="00F223C8" w:rsidP="00AD10F1">
      <w:pPr>
        <w:pStyle w:val="Heading3"/>
        <w:jc w:val="both"/>
        <w:rPr>
          <w:rFonts w:ascii="Times New Roman" w:hAnsi="Times New Roman" w:cs="Times New Roman"/>
        </w:rPr>
      </w:pPr>
      <w:r w:rsidRPr="00496E88">
        <w:rPr>
          <w:rFonts w:ascii="Times New Roman" w:hAnsi="Times New Roman" w:cs="Times New Roman"/>
        </w:rPr>
        <w:t>Folder structure</w:t>
      </w:r>
      <w:r w:rsidR="00DA799D" w:rsidRPr="00496E88">
        <w:rPr>
          <w:rFonts w:ascii="Times New Roman" w:hAnsi="Times New Roman" w:cs="Times New Roman"/>
        </w:rPr>
        <w:t>, naming and versioning</w:t>
      </w:r>
    </w:p>
    <w:p w14:paraId="6941516A" w14:textId="0AEA31FA" w:rsidR="00F223C8" w:rsidRPr="00496E88" w:rsidRDefault="00F223C8" w:rsidP="00AD10F1">
      <w:pPr>
        <w:jc w:val="both"/>
        <w:rPr>
          <w:rFonts w:ascii="Times New Roman" w:hAnsi="Times New Roman" w:cs="Times New Roman"/>
        </w:rPr>
      </w:pPr>
      <w:r w:rsidRPr="00496E88">
        <w:rPr>
          <w:rFonts w:ascii="Times New Roman" w:hAnsi="Times New Roman" w:cs="Times New Roman"/>
        </w:rPr>
        <w:t xml:space="preserve">Specify how </w:t>
      </w:r>
      <w:r w:rsidR="00DA799D" w:rsidRPr="00496E88">
        <w:rPr>
          <w:rFonts w:ascii="Times New Roman" w:hAnsi="Times New Roman" w:cs="Times New Roman"/>
        </w:rPr>
        <w:t>conventions for folder structures, naming and versioning</w:t>
      </w:r>
      <w:r w:rsidRPr="00496E88">
        <w:rPr>
          <w:rFonts w:ascii="Times New Roman" w:hAnsi="Times New Roman" w:cs="Times New Roman"/>
        </w:rPr>
        <w:t>:</w:t>
      </w:r>
    </w:p>
    <w:tbl>
      <w:tblPr>
        <w:tblStyle w:val="TableGrid"/>
        <w:tblW w:w="0" w:type="auto"/>
        <w:tblCellMar>
          <w:top w:w="113" w:type="dxa"/>
          <w:bottom w:w="113" w:type="dxa"/>
        </w:tblCellMar>
        <w:tblLook w:val="04A0" w:firstRow="1" w:lastRow="0" w:firstColumn="1" w:lastColumn="0" w:noHBand="0" w:noVBand="1"/>
      </w:tblPr>
      <w:tblGrid>
        <w:gridCol w:w="8986"/>
      </w:tblGrid>
      <w:tr w:rsidR="00F223C8" w:rsidRPr="00496E88" w14:paraId="0306DADD" w14:textId="77777777" w:rsidTr="009A2CCF">
        <w:trPr>
          <w:trHeight w:val="487"/>
        </w:trPr>
        <w:tc>
          <w:tcPr>
            <w:tcW w:w="8986" w:type="dxa"/>
          </w:tcPr>
          <w:p w14:paraId="2C3EDF3C" w14:textId="4280A6D7" w:rsidR="00F223C8" w:rsidRPr="00496E88" w:rsidRDefault="00F223C8" w:rsidP="00AD10F1">
            <w:pPr>
              <w:jc w:val="both"/>
              <w:rPr>
                <w:rFonts w:ascii="Times New Roman" w:hAnsi="Times New Roman" w:cs="Times New Roman"/>
              </w:rPr>
            </w:pPr>
            <w:bookmarkStart w:id="4" w:name="_Hlk88597916"/>
            <w:r w:rsidRPr="00496E88">
              <w:rPr>
                <w:rFonts w:ascii="Times New Roman" w:hAnsi="Times New Roman" w:cs="Times New Roman"/>
              </w:rPr>
              <w:t xml:space="preserve">Folders will be organised in a hierarchical and clear structure. </w:t>
            </w:r>
            <w:r w:rsidR="00C46647" w:rsidRPr="00496E88">
              <w:rPr>
                <w:rFonts w:ascii="Times New Roman" w:hAnsi="Times New Roman" w:cs="Times New Roman"/>
              </w:rPr>
              <w:t xml:space="preserve">All material related to the data will be stored in folders, including the information on methodology and used tools. Files will be named </w:t>
            </w:r>
            <w:r w:rsidR="007933FE" w:rsidRPr="00496E88">
              <w:rPr>
                <w:rFonts w:ascii="Times New Roman" w:hAnsi="Times New Roman" w:cs="Times New Roman"/>
              </w:rPr>
              <w:t>consistentl</w:t>
            </w:r>
            <w:r w:rsidR="00C46647" w:rsidRPr="00496E88">
              <w:rPr>
                <w:rFonts w:ascii="Times New Roman" w:hAnsi="Times New Roman" w:cs="Times New Roman"/>
              </w:rPr>
              <w:t xml:space="preserve">y and will be uniquely identifiable and versioned. </w:t>
            </w:r>
            <w:r w:rsidR="004F59AD" w:rsidRPr="00496E88">
              <w:rPr>
                <w:rFonts w:ascii="Times New Roman" w:hAnsi="Times New Roman" w:cs="Times New Roman"/>
              </w:rPr>
              <w:t xml:space="preserve">File names will include a short description of </w:t>
            </w:r>
            <w:r w:rsidR="007933FE" w:rsidRPr="00496E88">
              <w:rPr>
                <w:rFonts w:ascii="Times New Roman" w:hAnsi="Times New Roman" w:cs="Times New Roman"/>
              </w:rPr>
              <w:t xml:space="preserve">the </w:t>
            </w:r>
            <w:r w:rsidR="004F59AD" w:rsidRPr="00496E88">
              <w:rPr>
                <w:rFonts w:ascii="Times New Roman" w:hAnsi="Times New Roman" w:cs="Times New Roman"/>
              </w:rPr>
              <w:t xml:space="preserve">content, version number on a one-level structure (e.g. V1, V2, V3) and date of creation in ISO 8601 standard (YYYY-MM-DD). </w:t>
            </w:r>
          </w:p>
        </w:tc>
      </w:tr>
      <w:bookmarkEnd w:id="4"/>
    </w:tbl>
    <w:p w14:paraId="6717EC25" w14:textId="618C0688" w:rsidR="00F223C8" w:rsidRPr="00496E88" w:rsidRDefault="00F223C8" w:rsidP="00AD10F1">
      <w:pPr>
        <w:jc w:val="both"/>
        <w:rPr>
          <w:rFonts w:ascii="Times New Roman" w:hAnsi="Times New Roman" w:cs="Times New Roman"/>
        </w:rPr>
      </w:pPr>
    </w:p>
    <w:p w14:paraId="53E37DDA" w14:textId="0E58DB77" w:rsidR="004F59AD" w:rsidRPr="00496E88" w:rsidRDefault="004F59AD" w:rsidP="00AD10F1">
      <w:pPr>
        <w:pStyle w:val="Heading3"/>
        <w:jc w:val="both"/>
        <w:rPr>
          <w:rFonts w:ascii="Times New Roman" w:hAnsi="Times New Roman" w:cs="Times New Roman"/>
        </w:rPr>
      </w:pPr>
      <w:r w:rsidRPr="00496E88">
        <w:rPr>
          <w:rFonts w:ascii="Times New Roman" w:hAnsi="Times New Roman" w:cs="Times New Roman"/>
        </w:rPr>
        <w:t>Storage and backup</w:t>
      </w:r>
    </w:p>
    <w:p w14:paraId="01E82DE4" w14:textId="4DDE4059" w:rsidR="004F59AD" w:rsidRPr="00496E88" w:rsidRDefault="004F59AD" w:rsidP="00AD10F1">
      <w:pPr>
        <w:jc w:val="both"/>
        <w:rPr>
          <w:rFonts w:ascii="Times New Roman" w:hAnsi="Times New Roman" w:cs="Times New Roman"/>
        </w:rPr>
      </w:pPr>
      <w:r w:rsidRPr="00496E88">
        <w:rPr>
          <w:rFonts w:ascii="Times New Roman" w:hAnsi="Times New Roman" w:cs="Times New Roman"/>
        </w:rPr>
        <w:t>Specify how data will be stored and backed up:</w:t>
      </w:r>
    </w:p>
    <w:tbl>
      <w:tblPr>
        <w:tblStyle w:val="TableGrid"/>
        <w:tblW w:w="0" w:type="auto"/>
        <w:tblCellMar>
          <w:top w:w="113" w:type="dxa"/>
          <w:bottom w:w="113" w:type="dxa"/>
        </w:tblCellMar>
        <w:tblLook w:val="04A0" w:firstRow="1" w:lastRow="0" w:firstColumn="1" w:lastColumn="0" w:noHBand="0" w:noVBand="1"/>
      </w:tblPr>
      <w:tblGrid>
        <w:gridCol w:w="8986"/>
      </w:tblGrid>
      <w:tr w:rsidR="004F59AD" w:rsidRPr="00496E88" w14:paraId="736BA735" w14:textId="77777777" w:rsidTr="00504DD8">
        <w:trPr>
          <w:trHeight w:val="487"/>
        </w:trPr>
        <w:tc>
          <w:tcPr>
            <w:tcW w:w="8986" w:type="dxa"/>
          </w:tcPr>
          <w:p w14:paraId="00BD261C" w14:textId="0CA6428F" w:rsidR="004F59AD" w:rsidRPr="00496E88" w:rsidRDefault="004F59AD" w:rsidP="00AD10F1">
            <w:pPr>
              <w:jc w:val="both"/>
              <w:rPr>
                <w:rFonts w:ascii="Times New Roman" w:hAnsi="Times New Roman" w:cs="Times New Roman"/>
              </w:rPr>
            </w:pPr>
            <w:r w:rsidRPr="00496E88">
              <w:rPr>
                <w:rFonts w:ascii="Times New Roman" w:hAnsi="Times New Roman" w:cs="Times New Roman"/>
              </w:rPr>
              <w:t>During the course of the project</w:t>
            </w:r>
            <w:r w:rsidR="007933FE" w:rsidRPr="00496E88">
              <w:rPr>
                <w:rFonts w:ascii="Times New Roman" w:hAnsi="Times New Roman" w:cs="Times New Roman"/>
              </w:rPr>
              <w:t>,</w:t>
            </w:r>
            <w:r w:rsidRPr="00496E88">
              <w:rPr>
                <w:rFonts w:ascii="Times New Roman" w:hAnsi="Times New Roman" w:cs="Times New Roman"/>
              </w:rPr>
              <w:t xml:space="preserve"> data will be automatically saved daily on an institutional server with backup on a separate offsite institutional server. </w:t>
            </w:r>
            <w:r w:rsidR="007933FE" w:rsidRPr="00496E88">
              <w:rPr>
                <w:rFonts w:ascii="Times New Roman" w:hAnsi="Times New Roman" w:cs="Times New Roman"/>
              </w:rPr>
              <w:t>The b</w:t>
            </w:r>
            <w:r w:rsidRPr="00496E88">
              <w:rPr>
                <w:rFonts w:ascii="Times New Roman" w:hAnsi="Times New Roman" w:cs="Times New Roman"/>
              </w:rPr>
              <w:t xml:space="preserve">ackup will be checked manually every two weeks. XY and YZ will be responsible for backup and storage. </w:t>
            </w:r>
          </w:p>
        </w:tc>
      </w:tr>
    </w:tbl>
    <w:p w14:paraId="4EBA7245" w14:textId="77777777" w:rsidR="004F59AD" w:rsidRPr="00496E88" w:rsidRDefault="004F59AD" w:rsidP="00AD10F1">
      <w:pPr>
        <w:jc w:val="both"/>
        <w:rPr>
          <w:rFonts w:ascii="Times New Roman" w:hAnsi="Times New Roman" w:cs="Times New Roman"/>
        </w:rPr>
      </w:pPr>
    </w:p>
    <w:p w14:paraId="57F46727" w14:textId="52B5FCF9" w:rsidR="00DF5272" w:rsidRPr="00496E88" w:rsidRDefault="00DF5272" w:rsidP="00AD10F1">
      <w:pPr>
        <w:pStyle w:val="Heading3"/>
        <w:jc w:val="both"/>
        <w:rPr>
          <w:rFonts w:ascii="Times New Roman" w:hAnsi="Times New Roman" w:cs="Times New Roman"/>
        </w:rPr>
      </w:pPr>
      <w:r w:rsidRPr="00496E88">
        <w:rPr>
          <w:rFonts w:ascii="Times New Roman" w:hAnsi="Times New Roman" w:cs="Times New Roman"/>
        </w:rPr>
        <w:lastRenderedPageBreak/>
        <w:t>Data security</w:t>
      </w:r>
    </w:p>
    <w:p w14:paraId="20E62AF9" w14:textId="19DF0382" w:rsidR="00DF5272" w:rsidRPr="00496E88" w:rsidRDefault="00DF5272" w:rsidP="00AD10F1">
      <w:pPr>
        <w:jc w:val="both"/>
        <w:rPr>
          <w:rFonts w:ascii="Times New Roman" w:hAnsi="Times New Roman" w:cs="Times New Roman"/>
        </w:rPr>
      </w:pPr>
      <w:r w:rsidRPr="00496E88">
        <w:rPr>
          <w:rFonts w:ascii="Times New Roman" w:hAnsi="Times New Roman" w:cs="Times New Roman"/>
        </w:rPr>
        <w:t>Specify how will project ensure the security of data:</w:t>
      </w:r>
    </w:p>
    <w:p w14:paraId="2AB6CC1A" w14:textId="08719C2A" w:rsidR="00DF5272" w:rsidRPr="00496E88" w:rsidRDefault="00702044" w:rsidP="00AD10F1">
      <w:pPr>
        <w:pStyle w:val="NoSpacing"/>
        <w:jc w:val="both"/>
        <w:rPr>
          <w:rFonts w:ascii="Times New Roman" w:hAnsi="Times New Roman" w:cs="Times New Roman"/>
        </w:rPr>
      </w:pPr>
      <w:r w:rsidRPr="00496E88">
        <w:rPr>
          <w:rFonts w:ascii="Times New Roman" w:hAnsi="Times New Roman" w:cs="Times New Roman"/>
        </w:rPr>
        <w:t xml:space="preserve">How will data be saved and secured? </w:t>
      </w:r>
      <w:r w:rsidR="00380075" w:rsidRPr="00496E88">
        <w:rPr>
          <w:rFonts w:ascii="Times New Roman" w:hAnsi="Times New Roman" w:cs="Times New Roman"/>
        </w:rPr>
        <w:t xml:space="preserve">Will data be encrypted or stored in the secure physical or password-protected digital version? </w:t>
      </w:r>
      <w:r w:rsidRPr="00496E88">
        <w:rPr>
          <w:rFonts w:ascii="Times New Roman" w:hAnsi="Times New Roman" w:cs="Times New Roman"/>
        </w:rPr>
        <w:t xml:space="preserve">How is the security of sensitive data during the project period guaranteed (access and usage management)? </w:t>
      </w:r>
    </w:p>
    <w:tbl>
      <w:tblPr>
        <w:tblStyle w:val="TableGrid"/>
        <w:tblW w:w="0" w:type="auto"/>
        <w:tblCellMar>
          <w:top w:w="113" w:type="dxa"/>
          <w:bottom w:w="113" w:type="dxa"/>
        </w:tblCellMar>
        <w:tblLook w:val="04A0" w:firstRow="1" w:lastRow="0" w:firstColumn="1" w:lastColumn="0" w:noHBand="0" w:noVBand="1"/>
      </w:tblPr>
      <w:tblGrid>
        <w:gridCol w:w="8986"/>
      </w:tblGrid>
      <w:tr w:rsidR="00702044" w:rsidRPr="00496E88" w14:paraId="66CFE811" w14:textId="77777777" w:rsidTr="00891833">
        <w:trPr>
          <w:trHeight w:val="487"/>
        </w:trPr>
        <w:tc>
          <w:tcPr>
            <w:tcW w:w="8986" w:type="dxa"/>
          </w:tcPr>
          <w:p w14:paraId="05609F67" w14:textId="771E409F" w:rsidR="00380075" w:rsidRPr="00496E88" w:rsidRDefault="004F59AD" w:rsidP="00AD10F1">
            <w:pPr>
              <w:jc w:val="both"/>
              <w:rPr>
                <w:rFonts w:ascii="Times New Roman" w:hAnsi="Times New Roman" w:cs="Times New Roman"/>
              </w:rPr>
            </w:pPr>
            <w:r w:rsidRPr="00496E88">
              <w:rPr>
                <w:rFonts w:ascii="Times New Roman" w:hAnsi="Times New Roman" w:cs="Times New Roman"/>
              </w:rPr>
              <w:t xml:space="preserve">Access </w:t>
            </w:r>
            <w:r w:rsidR="00380075" w:rsidRPr="00496E88">
              <w:rPr>
                <w:rFonts w:ascii="Times New Roman" w:hAnsi="Times New Roman" w:cs="Times New Roman"/>
              </w:rPr>
              <w:t xml:space="preserve">to </w:t>
            </w:r>
            <w:r w:rsidRPr="00496E88">
              <w:rPr>
                <w:rFonts w:ascii="Times New Roman" w:hAnsi="Times New Roman" w:cs="Times New Roman"/>
              </w:rPr>
              <w:t xml:space="preserve">all </w:t>
            </w:r>
            <w:r w:rsidR="00380075" w:rsidRPr="00496E88">
              <w:rPr>
                <w:rFonts w:ascii="Times New Roman" w:hAnsi="Times New Roman" w:cs="Times New Roman"/>
              </w:rPr>
              <w:t xml:space="preserve">data will be password-protected and restricted to the project members. </w:t>
            </w:r>
            <w:r w:rsidR="000452DE" w:rsidRPr="00496E88">
              <w:rPr>
                <w:rFonts w:ascii="Times New Roman" w:hAnsi="Times New Roman" w:cs="Times New Roman"/>
              </w:rPr>
              <w:t xml:space="preserve">Sensitive data will be separated as early as possible to create an anonymized dataset. Access to sensitive </w:t>
            </w:r>
            <w:r w:rsidR="00FE7788" w:rsidRPr="00496E88">
              <w:rPr>
                <w:rFonts w:ascii="Times New Roman" w:hAnsi="Times New Roman" w:cs="Times New Roman"/>
              </w:rPr>
              <w:t xml:space="preserve">data </w:t>
            </w:r>
            <w:r w:rsidR="00A71F5C" w:rsidRPr="00496E88">
              <w:rPr>
                <w:rFonts w:ascii="Times New Roman" w:hAnsi="Times New Roman" w:cs="Times New Roman"/>
              </w:rPr>
              <w:t>will only be allowed to XYZ.</w:t>
            </w:r>
          </w:p>
        </w:tc>
      </w:tr>
    </w:tbl>
    <w:p w14:paraId="0A34FA46" w14:textId="77777777" w:rsidR="00702044" w:rsidRPr="00496E88" w:rsidRDefault="00702044" w:rsidP="00AD10F1">
      <w:pPr>
        <w:jc w:val="both"/>
        <w:rPr>
          <w:rFonts w:ascii="Times New Roman" w:hAnsi="Times New Roman" w:cs="Times New Roman"/>
        </w:rPr>
      </w:pPr>
    </w:p>
    <w:p w14:paraId="4FFDA390" w14:textId="32DE8C3C" w:rsidR="00DC0C16" w:rsidRPr="00496E88" w:rsidRDefault="00DC0C16" w:rsidP="00AD10F1">
      <w:pPr>
        <w:pStyle w:val="Heading2"/>
        <w:jc w:val="both"/>
        <w:rPr>
          <w:rFonts w:ascii="Times New Roman" w:hAnsi="Times New Roman" w:cs="Times New Roman"/>
        </w:rPr>
      </w:pPr>
      <w:r w:rsidRPr="00496E88">
        <w:rPr>
          <w:rFonts w:ascii="Times New Roman" w:hAnsi="Times New Roman" w:cs="Times New Roman"/>
        </w:rPr>
        <w:t>LEGAL OBLIGATIONS AND CONDITIONS</w:t>
      </w:r>
    </w:p>
    <w:p w14:paraId="1EB6A241" w14:textId="7E330FB0" w:rsidR="007F3CAD" w:rsidRPr="00496E88" w:rsidRDefault="007F3CAD" w:rsidP="00AD10F1">
      <w:pPr>
        <w:pStyle w:val="Heading3"/>
        <w:jc w:val="both"/>
        <w:rPr>
          <w:rFonts w:ascii="Times New Roman" w:hAnsi="Times New Roman" w:cs="Times New Roman"/>
        </w:rPr>
      </w:pPr>
      <w:r w:rsidRPr="00496E88">
        <w:rPr>
          <w:rFonts w:ascii="Times New Roman" w:hAnsi="Times New Roman" w:cs="Times New Roman"/>
        </w:rPr>
        <w:t>Ethical review</w:t>
      </w:r>
    </w:p>
    <w:p w14:paraId="07EDC6B5" w14:textId="35F01572" w:rsidR="000D6936" w:rsidRPr="00496E88" w:rsidRDefault="000D6936" w:rsidP="00AD10F1">
      <w:pPr>
        <w:jc w:val="both"/>
        <w:rPr>
          <w:rFonts w:ascii="Times New Roman" w:hAnsi="Times New Roman" w:cs="Times New Roman"/>
        </w:rPr>
      </w:pPr>
      <w:r w:rsidRPr="00496E88">
        <w:rPr>
          <w:rFonts w:ascii="Times New Roman" w:hAnsi="Times New Roman" w:cs="Times New Roman"/>
        </w:rPr>
        <w:t>State whether or not the project underwent an ethical review. If not, state why an ethical review was not necessary:</w:t>
      </w:r>
    </w:p>
    <w:tbl>
      <w:tblPr>
        <w:tblStyle w:val="TableGrid"/>
        <w:tblW w:w="0" w:type="auto"/>
        <w:tblCellMar>
          <w:top w:w="113" w:type="dxa"/>
          <w:bottom w:w="113" w:type="dxa"/>
        </w:tblCellMar>
        <w:tblLook w:val="04A0" w:firstRow="1" w:lastRow="0" w:firstColumn="1" w:lastColumn="0" w:noHBand="0" w:noVBand="1"/>
      </w:tblPr>
      <w:tblGrid>
        <w:gridCol w:w="8986"/>
      </w:tblGrid>
      <w:tr w:rsidR="000D6936" w:rsidRPr="00496E88" w14:paraId="3B7D4E37" w14:textId="77777777" w:rsidTr="00504DD8">
        <w:trPr>
          <w:trHeight w:val="487"/>
        </w:trPr>
        <w:tc>
          <w:tcPr>
            <w:tcW w:w="8986" w:type="dxa"/>
          </w:tcPr>
          <w:p w14:paraId="67D3980E" w14:textId="788DA575" w:rsidR="000D6936" w:rsidRPr="00496E88" w:rsidRDefault="000D6936" w:rsidP="00AD10F1">
            <w:pPr>
              <w:jc w:val="both"/>
              <w:rPr>
                <w:rFonts w:ascii="Times New Roman" w:hAnsi="Times New Roman" w:cs="Times New Roman"/>
              </w:rPr>
            </w:pPr>
            <w:r w:rsidRPr="00496E88">
              <w:rPr>
                <w:rFonts w:ascii="Times New Roman" w:hAnsi="Times New Roman" w:cs="Times New Roman"/>
              </w:rPr>
              <w:t>The research project was approved by the XXX under number XXX.</w:t>
            </w:r>
          </w:p>
        </w:tc>
      </w:tr>
    </w:tbl>
    <w:p w14:paraId="1BB3F839" w14:textId="77777777" w:rsidR="007F3CAD" w:rsidRPr="00496E88" w:rsidRDefault="007F3CAD" w:rsidP="00AD10F1">
      <w:pPr>
        <w:jc w:val="both"/>
        <w:rPr>
          <w:rFonts w:ascii="Times New Roman" w:hAnsi="Times New Roman" w:cs="Times New Roman"/>
        </w:rPr>
      </w:pPr>
    </w:p>
    <w:p w14:paraId="3B2FDADB" w14:textId="1F0FBD5A" w:rsidR="00FE7788" w:rsidRPr="00496E88" w:rsidRDefault="00FE7788" w:rsidP="00AD10F1">
      <w:pPr>
        <w:pStyle w:val="Heading3"/>
        <w:jc w:val="both"/>
        <w:rPr>
          <w:rFonts w:ascii="Times New Roman" w:hAnsi="Times New Roman" w:cs="Times New Roman"/>
        </w:rPr>
      </w:pPr>
      <w:r w:rsidRPr="00496E88">
        <w:rPr>
          <w:rFonts w:ascii="Times New Roman" w:hAnsi="Times New Roman" w:cs="Times New Roman"/>
        </w:rPr>
        <w:t>Informed consent</w:t>
      </w:r>
    </w:p>
    <w:p w14:paraId="39DFF349" w14:textId="747A5DA7" w:rsidR="00FE7788" w:rsidRPr="00496E88" w:rsidRDefault="00FE7788" w:rsidP="00AD10F1">
      <w:pPr>
        <w:jc w:val="both"/>
        <w:rPr>
          <w:rFonts w:ascii="Times New Roman" w:hAnsi="Times New Roman" w:cs="Times New Roman"/>
        </w:rPr>
      </w:pPr>
      <w:r w:rsidRPr="00496E88">
        <w:rPr>
          <w:rFonts w:ascii="Times New Roman" w:hAnsi="Times New Roman" w:cs="Times New Roman"/>
        </w:rPr>
        <w:t>Specify how informed consent will be collected and protected:</w:t>
      </w:r>
    </w:p>
    <w:tbl>
      <w:tblPr>
        <w:tblStyle w:val="TableGrid"/>
        <w:tblW w:w="0" w:type="auto"/>
        <w:tblCellMar>
          <w:top w:w="113" w:type="dxa"/>
          <w:bottom w:w="113" w:type="dxa"/>
        </w:tblCellMar>
        <w:tblLook w:val="04A0" w:firstRow="1" w:lastRow="0" w:firstColumn="1" w:lastColumn="0" w:noHBand="0" w:noVBand="1"/>
      </w:tblPr>
      <w:tblGrid>
        <w:gridCol w:w="8986"/>
      </w:tblGrid>
      <w:tr w:rsidR="00FE7788" w:rsidRPr="00496E88" w14:paraId="09EFC43F" w14:textId="77777777" w:rsidTr="00504DD8">
        <w:trPr>
          <w:trHeight w:val="487"/>
        </w:trPr>
        <w:tc>
          <w:tcPr>
            <w:tcW w:w="8986" w:type="dxa"/>
          </w:tcPr>
          <w:p w14:paraId="3B821F19" w14:textId="350917D7" w:rsidR="00FE7788" w:rsidRPr="00496E88" w:rsidRDefault="00FE7788" w:rsidP="00AD10F1">
            <w:pPr>
              <w:jc w:val="both"/>
              <w:rPr>
                <w:rFonts w:ascii="Times New Roman" w:hAnsi="Times New Roman" w:cs="Times New Roman"/>
              </w:rPr>
            </w:pPr>
            <w:r w:rsidRPr="00496E88">
              <w:rPr>
                <w:rFonts w:ascii="Times New Roman" w:hAnsi="Times New Roman" w:cs="Times New Roman"/>
              </w:rPr>
              <w:t>Informed consent will be sent to all participants</w:t>
            </w:r>
            <w:r w:rsidR="00BA2AE7" w:rsidRPr="00496E88">
              <w:rPr>
                <w:rFonts w:ascii="Times New Roman" w:hAnsi="Times New Roman" w:cs="Times New Roman"/>
              </w:rPr>
              <w:t xml:space="preserve">. A copy of the blank informed consent will be included in the </w:t>
            </w:r>
            <w:r w:rsidR="00F16824" w:rsidRPr="00496E88">
              <w:rPr>
                <w:rFonts w:ascii="Times New Roman" w:hAnsi="Times New Roman" w:cs="Times New Roman"/>
              </w:rPr>
              <w:t>project technical report</w:t>
            </w:r>
            <w:r w:rsidR="00BA2AE7" w:rsidRPr="00496E88">
              <w:rPr>
                <w:rFonts w:ascii="Times New Roman" w:hAnsi="Times New Roman" w:cs="Times New Roman"/>
              </w:rPr>
              <w:t xml:space="preserve">. </w:t>
            </w:r>
            <w:r w:rsidR="00F16824" w:rsidRPr="00496E88">
              <w:rPr>
                <w:rFonts w:ascii="Times New Roman" w:hAnsi="Times New Roman" w:cs="Times New Roman"/>
              </w:rPr>
              <w:t>I</w:t>
            </w:r>
            <w:r w:rsidR="00BA2AE7" w:rsidRPr="00496E88">
              <w:rPr>
                <w:rFonts w:ascii="Times New Roman" w:hAnsi="Times New Roman" w:cs="Times New Roman"/>
              </w:rPr>
              <w:t xml:space="preserve">nformed consent will </w:t>
            </w:r>
            <w:r w:rsidR="007933FE" w:rsidRPr="00496E88">
              <w:rPr>
                <w:rFonts w:ascii="Times New Roman" w:hAnsi="Times New Roman" w:cs="Times New Roman"/>
              </w:rPr>
              <w:t>include</w:t>
            </w:r>
            <w:r w:rsidR="00BA2AE7" w:rsidRPr="00496E88">
              <w:rPr>
                <w:rFonts w:ascii="Times New Roman" w:hAnsi="Times New Roman" w:cs="Times New Roman"/>
              </w:rPr>
              <w:t xml:space="preserve"> information about the plan for data sharing. Signed informed consents will be kept separately at a lock-protected location at XXX</w:t>
            </w:r>
            <w:r w:rsidR="00F16824" w:rsidRPr="00496E88">
              <w:rPr>
                <w:rFonts w:ascii="Times New Roman" w:hAnsi="Times New Roman" w:cs="Times New Roman"/>
              </w:rPr>
              <w:t xml:space="preserve"> for XXX years according to the XXX regulation</w:t>
            </w:r>
            <w:r w:rsidR="00BA2AE7" w:rsidRPr="00496E88">
              <w:rPr>
                <w:rFonts w:ascii="Times New Roman" w:hAnsi="Times New Roman" w:cs="Times New Roman"/>
              </w:rPr>
              <w:t>.</w:t>
            </w:r>
          </w:p>
        </w:tc>
      </w:tr>
    </w:tbl>
    <w:p w14:paraId="1567D69E" w14:textId="5DAE11AF" w:rsidR="00FE7788" w:rsidRPr="00496E88" w:rsidRDefault="00FE7788" w:rsidP="00AD10F1">
      <w:pPr>
        <w:jc w:val="both"/>
        <w:rPr>
          <w:rFonts w:ascii="Times New Roman" w:hAnsi="Times New Roman" w:cs="Times New Roman"/>
        </w:rPr>
      </w:pPr>
    </w:p>
    <w:p w14:paraId="79E9444E" w14:textId="031347CC" w:rsidR="00BA2AE7" w:rsidRPr="00496E88" w:rsidRDefault="00F16824" w:rsidP="00AD10F1">
      <w:pPr>
        <w:pStyle w:val="Heading3"/>
        <w:jc w:val="both"/>
        <w:rPr>
          <w:rFonts w:ascii="Times New Roman" w:hAnsi="Times New Roman" w:cs="Times New Roman"/>
        </w:rPr>
      </w:pPr>
      <w:r w:rsidRPr="00496E88">
        <w:rPr>
          <w:rFonts w:ascii="Times New Roman" w:hAnsi="Times New Roman" w:cs="Times New Roman"/>
        </w:rPr>
        <w:t>Protection of the identity of participants</w:t>
      </w:r>
    </w:p>
    <w:p w14:paraId="15B6129C" w14:textId="79D89A06" w:rsidR="00F16824" w:rsidRPr="00496E88" w:rsidRDefault="00F16824" w:rsidP="00AD10F1">
      <w:pPr>
        <w:jc w:val="both"/>
        <w:rPr>
          <w:rFonts w:ascii="Times New Roman" w:hAnsi="Times New Roman" w:cs="Times New Roman"/>
        </w:rPr>
      </w:pPr>
      <w:r w:rsidRPr="00496E88">
        <w:rPr>
          <w:rFonts w:ascii="Times New Roman" w:hAnsi="Times New Roman" w:cs="Times New Roman"/>
        </w:rPr>
        <w:t>Clarify how will the identity of participants be protected:</w:t>
      </w:r>
    </w:p>
    <w:tbl>
      <w:tblPr>
        <w:tblStyle w:val="TableGrid"/>
        <w:tblW w:w="0" w:type="auto"/>
        <w:tblCellMar>
          <w:top w:w="113" w:type="dxa"/>
          <w:bottom w:w="113" w:type="dxa"/>
        </w:tblCellMar>
        <w:tblLook w:val="04A0" w:firstRow="1" w:lastRow="0" w:firstColumn="1" w:lastColumn="0" w:noHBand="0" w:noVBand="1"/>
      </w:tblPr>
      <w:tblGrid>
        <w:gridCol w:w="8986"/>
      </w:tblGrid>
      <w:tr w:rsidR="00F16824" w:rsidRPr="00496E88" w14:paraId="3FD27BD1" w14:textId="77777777" w:rsidTr="00504DD8">
        <w:trPr>
          <w:trHeight w:val="487"/>
        </w:trPr>
        <w:tc>
          <w:tcPr>
            <w:tcW w:w="8986" w:type="dxa"/>
          </w:tcPr>
          <w:p w14:paraId="499A4EEB" w14:textId="2681A9FE" w:rsidR="00F16824" w:rsidRPr="00496E88" w:rsidRDefault="00830444" w:rsidP="00AD10F1">
            <w:pPr>
              <w:jc w:val="both"/>
              <w:rPr>
                <w:rFonts w:ascii="Times New Roman" w:hAnsi="Times New Roman" w:cs="Times New Roman"/>
              </w:rPr>
            </w:pPr>
            <w:r w:rsidRPr="00496E88">
              <w:rPr>
                <w:rFonts w:ascii="Times New Roman" w:hAnsi="Times New Roman" w:cs="Times New Roman"/>
              </w:rPr>
              <w:t>The data will be anonymized as soon as possible. The dataset will not include any direct identifiers.</w:t>
            </w:r>
            <w:r w:rsidR="004C6969" w:rsidRPr="00496E88">
              <w:rPr>
                <w:rFonts w:ascii="Times New Roman" w:hAnsi="Times New Roman" w:cs="Times New Roman"/>
              </w:rPr>
              <w:t xml:space="preserve"> XY will conduct controls for re-identification to ensure that there will not be any possibility to identify individual</w:t>
            </w:r>
            <w:r w:rsidR="007933FE" w:rsidRPr="00496E88">
              <w:rPr>
                <w:rFonts w:ascii="Times New Roman" w:hAnsi="Times New Roman" w:cs="Times New Roman"/>
              </w:rPr>
              <w:t>s</w:t>
            </w:r>
            <w:r w:rsidR="004C6969" w:rsidRPr="00496E88">
              <w:rPr>
                <w:rFonts w:ascii="Times New Roman" w:hAnsi="Times New Roman" w:cs="Times New Roman"/>
              </w:rPr>
              <w:t xml:space="preserve"> in the dataset.</w:t>
            </w:r>
            <w:r w:rsidRPr="00496E88">
              <w:rPr>
                <w:rFonts w:ascii="Times New Roman" w:hAnsi="Times New Roman" w:cs="Times New Roman"/>
              </w:rPr>
              <w:t xml:space="preserve"> </w:t>
            </w:r>
            <w:r w:rsidR="004C6969" w:rsidRPr="00496E88">
              <w:rPr>
                <w:rFonts w:ascii="Times New Roman" w:hAnsi="Times New Roman" w:cs="Times New Roman"/>
              </w:rPr>
              <w:t xml:space="preserve">If necessary, variables will be re-coded to broader levels </w:t>
            </w:r>
            <w:r w:rsidR="007933FE" w:rsidRPr="00496E88">
              <w:rPr>
                <w:rFonts w:ascii="Times New Roman" w:hAnsi="Times New Roman" w:cs="Times New Roman"/>
              </w:rPr>
              <w:t>before</w:t>
            </w:r>
            <w:r w:rsidR="004C6969" w:rsidRPr="00496E88">
              <w:rPr>
                <w:rFonts w:ascii="Times New Roman" w:hAnsi="Times New Roman" w:cs="Times New Roman"/>
              </w:rPr>
              <w:t xml:space="preserve"> data sharing (e.g. income to income ranges or categories) to ensure that participants’ identit</w:t>
            </w:r>
            <w:r w:rsidR="007933FE" w:rsidRPr="00496E88">
              <w:rPr>
                <w:rFonts w:ascii="Times New Roman" w:hAnsi="Times New Roman" w:cs="Times New Roman"/>
              </w:rPr>
              <w:t>ies</w:t>
            </w:r>
            <w:r w:rsidR="004C6969" w:rsidRPr="00496E88">
              <w:rPr>
                <w:rFonts w:ascii="Times New Roman" w:hAnsi="Times New Roman" w:cs="Times New Roman"/>
              </w:rPr>
              <w:t xml:space="preserve"> cannot be established.</w:t>
            </w:r>
          </w:p>
        </w:tc>
      </w:tr>
    </w:tbl>
    <w:p w14:paraId="0599DA69" w14:textId="77777777" w:rsidR="00F16824" w:rsidRPr="00496E88" w:rsidRDefault="00F16824" w:rsidP="00AD10F1">
      <w:pPr>
        <w:jc w:val="both"/>
        <w:rPr>
          <w:rFonts w:ascii="Times New Roman" w:hAnsi="Times New Roman" w:cs="Times New Roman"/>
        </w:rPr>
      </w:pPr>
    </w:p>
    <w:p w14:paraId="3B5D92B3" w14:textId="440EC4BA" w:rsidR="00F16824" w:rsidRPr="00496E88" w:rsidRDefault="005D089D" w:rsidP="00AD10F1">
      <w:pPr>
        <w:pStyle w:val="Heading3"/>
        <w:jc w:val="both"/>
        <w:rPr>
          <w:rFonts w:ascii="Times New Roman" w:hAnsi="Times New Roman" w:cs="Times New Roman"/>
        </w:rPr>
      </w:pPr>
      <w:r w:rsidRPr="00496E88">
        <w:rPr>
          <w:rFonts w:ascii="Times New Roman" w:hAnsi="Times New Roman" w:cs="Times New Roman"/>
        </w:rPr>
        <w:t>Intellectual property rights/copyright</w:t>
      </w:r>
    </w:p>
    <w:p w14:paraId="059DF14F" w14:textId="02330C57" w:rsidR="005D089D" w:rsidRPr="00496E88" w:rsidRDefault="005D089D" w:rsidP="00AD10F1">
      <w:pPr>
        <w:jc w:val="both"/>
        <w:rPr>
          <w:rFonts w:ascii="Times New Roman" w:hAnsi="Times New Roman" w:cs="Times New Roman"/>
        </w:rPr>
      </w:pPr>
      <w:r w:rsidRPr="00496E88">
        <w:rPr>
          <w:rFonts w:ascii="Times New Roman" w:hAnsi="Times New Roman" w:cs="Times New Roman"/>
        </w:rPr>
        <w:t>Clarify legal any legal peculiarities and intellectual property rights/copyright issues:</w:t>
      </w:r>
    </w:p>
    <w:p w14:paraId="1A67976B" w14:textId="300417CA" w:rsidR="00F16824" w:rsidRPr="00496E88" w:rsidRDefault="004F59AD" w:rsidP="00AD10F1">
      <w:pPr>
        <w:pStyle w:val="NoSpacing"/>
        <w:jc w:val="both"/>
        <w:rPr>
          <w:rFonts w:ascii="Times New Roman" w:hAnsi="Times New Roman" w:cs="Times New Roman"/>
        </w:rPr>
      </w:pPr>
      <w:r w:rsidRPr="00496E88">
        <w:rPr>
          <w:rFonts w:ascii="Times New Roman" w:hAnsi="Times New Roman" w:cs="Times New Roman"/>
        </w:rPr>
        <w:lastRenderedPageBreak/>
        <w:t xml:space="preserve">What are the legal peculiarities in connection with dealing with research data in your project? Are there any potential effects or limitations related to later publication or accessibility? How are usage and copyright issues as well as property issues taken into account? </w:t>
      </w:r>
    </w:p>
    <w:tbl>
      <w:tblPr>
        <w:tblStyle w:val="TableGrid"/>
        <w:tblW w:w="0" w:type="auto"/>
        <w:tblCellMar>
          <w:top w:w="113" w:type="dxa"/>
          <w:bottom w:w="113" w:type="dxa"/>
        </w:tblCellMar>
        <w:tblLook w:val="04A0" w:firstRow="1" w:lastRow="0" w:firstColumn="1" w:lastColumn="0" w:noHBand="0" w:noVBand="1"/>
      </w:tblPr>
      <w:tblGrid>
        <w:gridCol w:w="8986"/>
      </w:tblGrid>
      <w:tr w:rsidR="005D089D" w:rsidRPr="00496E88" w14:paraId="492F6E1A" w14:textId="77777777" w:rsidTr="00504DD8">
        <w:trPr>
          <w:trHeight w:val="487"/>
        </w:trPr>
        <w:tc>
          <w:tcPr>
            <w:tcW w:w="8986" w:type="dxa"/>
          </w:tcPr>
          <w:p w14:paraId="22023171" w14:textId="4C3651CF" w:rsidR="005D089D" w:rsidRPr="00496E88" w:rsidRDefault="005D295A" w:rsidP="00AD10F1">
            <w:pPr>
              <w:jc w:val="both"/>
              <w:rPr>
                <w:rFonts w:ascii="Times New Roman" w:hAnsi="Times New Roman" w:cs="Times New Roman"/>
              </w:rPr>
            </w:pPr>
            <w:r w:rsidRPr="00496E88">
              <w:rPr>
                <w:rFonts w:ascii="Times New Roman" w:hAnsi="Times New Roman" w:cs="Times New Roman"/>
              </w:rPr>
              <w:t xml:space="preserve">According to </w:t>
            </w:r>
            <w:r w:rsidR="007933FE" w:rsidRPr="00496E88">
              <w:rPr>
                <w:rFonts w:ascii="Times New Roman" w:hAnsi="Times New Roman" w:cs="Times New Roman"/>
              </w:rPr>
              <w:t xml:space="preserve">the </w:t>
            </w:r>
            <w:r w:rsidRPr="00496E88">
              <w:rPr>
                <w:rFonts w:ascii="Times New Roman" w:hAnsi="Times New Roman" w:cs="Times New Roman"/>
              </w:rPr>
              <w:t xml:space="preserve">University of XXX regulation on XXX, University is and will remain the owner of all data collected for this project. </w:t>
            </w:r>
            <w:r w:rsidR="005510AB" w:rsidRPr="00496E88">
              <w:rPr>
                <w:rFonts w:ascii="Times New Roman" w:hAnsi="Times New Roman" w:cs="Times New Roman"/>
              </w:rPr>
              <w:t xml:space="preserve">Collected data will be shared under XXX licence, which allows the use of data under XXX restrictions. Data obtained from the registry XXX will be shared </w:t>
            </w:r>
            <w:r w:rsidR="007933FE" w:rsidRPr="00496E88">
              <w:rPr>
                <w:rFonts w:ascii="Times New Roman" w:hAnsi="Times New Roman" w:cs="Times New Roman"/>
              </w:rPr>
              <w:t xml:space="preserve">if </w:t>
            </w:r>
            <w:r w:rsidR="005510AB" w:rsidRPr="00496E88">
              <w:rPr>
                <w:rFonts w:ascii="Times New Roman" w:hAnsi="Times New Roman" w:cs="Times New Roman"/>
              </w:rPr>
              <w:t>relevant permissions</w:t>
            </w:r>
            <w:r w:rsidR="007933FE" w:rsidRPr="00496E88">
              <w:rPr>
                <w:rFonts w:ascii="Times New Roman" w:hAnsi="Times New Roman" w:cs="Times New Roman"/>
              </w:rPr>
              <w:t xml:space="preserve"> are obtained</w:t>
            </w:r>
            <w:r w:rsidR="005510AB" w:rsidRPr="00496E88">
              <w:rPr>
                <w:rFonts w:ascii="Times New Roman" w:hAnsi="Times New Roman" w:cs="Times New Roman"/>
              </w:rPr>
              <w:t>. All survey questions and instruments developed by the project team will be shared under XXX licence. Appropriate permissions will be obtained for sharing survey questions and instruments for which University XXX does not hold copyrights.</w:t>
            </w:r>
          </w:p>
        </w:tc>
      </w:tr>
    </w:tbl>
    <w:p w14:paraId="197F0945" w14:textId="1868D7EA" w:rsidR="00F16824" w:rsidRPr="00496E88" w:rsidRDefault="00F16824" w:rsidP="00AD10F1">
      <w:pPr>
        <w:jc w:val="both"/>
        <w:rPr>
          <w:rFonts w:ascii="Times New Roman" w:hAnsi="Times New Roman" w:cs="Times New Roman"/>
        </w:rPr>
      </w:pPr>
    </w:p>
    <w:p w14:paraId="092FD8D2" w14:textId="4400E043" w:rsidR="005510AB" w:rsidRPr="00496E88" w:rsidRDefault="005510AB" w:rsidP="00AD10F1">
      <w:pPr>
        <w:pStyle w:val="Heading3"/>
        <w:jc w:val="both"/>
        <w:rPr>
          <w:rFonts w:ascii="Times New Roman" w:hAnsi="Times New Roman" w:cs="Times New Roman"/>
        </w:rPr>
      </w:pPr>
      <w:r w:rsidRPr="00496E88">
        <w:rPr>
          <w:rFonts w:ascii="Times New Roman" w:hAnsi="Times New Roman" w:cs="Times New Roman"/>
        </w:rPr>
        <w:t xml:space="preserve">Other </w:t>
      </w:r>
      <w:r w:rsidR="0019472E" w:rsidRPr="00496E88">
        <w:rPr>
          <w:rFonts w:ascii="Times New Roman" w:hAnsi="Times New Roman" w:cs="Times New Roman"/>
        </w:rPr>
        <w:t>legal obligations and conditions</w:t>
      </w:r>
    </w:p>
    <w:p w14:paraId="245D7ACC" w14:textId="77777777" w:rsidR="005510AB" w:rsidRPr="00496E88" w:rsidRDefault="005510AB" w:rsidP="00AD10F1">
      <w:pPr>
        <w:jc w:val="both"/>
        <w:rPr>
          <w:rFonts w:ascii="Times New Roman" w:hAnsi="Times New Roman" w:cs="Times New Roman"/>
        </w:rPr>
      </w:pPr>
      <w:r w:rsidRPr="00496E88">
        <w:rPr>
          <w:rFonts w:ascii="Times New Roman" w:hAnsi="Times New Roman" w:cs="Times New Roman"/>
        </w:rPr>
        <w:t>State other national/funder/sectorial/departmental procedures for data management that the project will use, if any:</w:t>
      </w:r>
    </w:p>
    <w:tbl>
      <w:tblPr>
        <w:tblStyle w:val="TableGrid"/>
        <w:tblW w:w="0" w:type="auto"/>
        <w:tblCellMar>
          <w:top w:w="113" w:type="dxa"/>
          <w:bottom w:w="113" w:type="dxa"/>
        </w:tblCellMar>
        <w:tblLook w:val="04A0" w:firstRow="1" w:lastRow="0" w:firstColumn="1" w:lastColumn="0" w:noHBand="0" w:noVBand="1"/>
      </w:tblPr>
      <w:tblGrid>
        <w:gridCol w:w="8986"/>
      </w:tblGrid>
      <w:tr w:rsidR="005510AB" w:rsidRPr="00496E88" w14:paraId="42678512" w14:textId="77777777" w:rsidTr="0019472E">
        <w:trPr>
          <w:trHeight w:val="161"/>
        </w:trPr>
        <w:tc>
          <w:tcPr>
            <w:tcW w:w="8986" w:type="dxa"/>
          </w:tcPr>
          <w:p w14:paraId="313CB781" w14:textId="77777777" w:rsidR="005510AB" w:rsidRPr="00496E88" w:rsidRDefault="005510AB" w:rsidP="00AD10F1">
            <w:pPr>
              <w:jc w:val="both"/>
              <w:rPr>
                <w:rFonts w:ascii="Times New Roman" w:hAnsi="Times New Roman" w:cs="Times New Roman"/>
              </w:rPr>
            </w:pPr>
            <w:r w:rsidRPr="00496E88">
              <w:rPr>
                <w:rFonts w:ascii="Times New Roman" w:hAnsi="Times New Roman" w:cs="Times New Roman"/>
              </w:rPr>
              <w:t>Research Data Management Policy of XXX University</w:t>
            </w:r>
          </w:p>
          <w:p w14:paraId="0158B013" w14:textId="77777777" w:rsidR="005510AB" w:rsidRPr="00496E88" w:rsidRDefault="005510AB" w:rsidP="00AD10F1">
            <w:pPr>
              <w:jc w:val="both"/>
              <w:rPr>
                <w:rFonts w:ascii="Times New Roman" w:hAnsi="Times New Roman" w:cs="Times New Roman"/>
              </w:rPr>
            </w:pPr>
            <w:r w:rsidRPr="00496E88">
              <w:rPr>
                <w:rFonts w:ascii="Times New Roman" w:hAnsi="Times New Roman" w:cs="Times New Roman"/>
              </w:rPr>
              <w:t>Principles of XXX Ethics</w:t>
            </w:r>
          </w:p>
        </w:tc>
      </w:tr>
    </w:tbl>
    <w:p w14:paraId="382EBF22" w14:textId="74675590" w:rsidR="005D089D" w:rsidRPr="00496E88" w:rsidRDefault="005D089D" w:rsidP="00AD10F1">
      <w:pPr>
        <w:jc w:val="both"/>
        <w:rPr>
          <w:rFonts w:ascii="Times New Roman" w:hAnsi="Times New Roman" w:cs="Times New Roman"/>
        </w:rPr>
      </w:pPr>
    </w:p>
    <w:p w14:paraId="3D6A63D0" w14:textId="753E3095" w:rsidR="00DC0C16" w:rsidRPr="00496E88" w:rsidRDefault="00DC0C16" w:rsidP="00AD10F1">
      <w:pPr>
        <w:pStyle w:val="Heading2"/>
        <w:jc w:val="both"/>
        <w:rPr>
          <w:rFonts w:ascii="Times New Roman" w:hAnsi="Times New Roman" w:cs="Times New Roman"/>
        </w:rPr>
      </w:pPr>
      <w:r w:rsidRPr="00496E88">
        <w:rPr>
          <w:rFonts w:ascii="Times New Roman" w:hAnsi="Times New Roman" w:cs="Times New Roman"/>
        </w:rPr>
        <w:t>DATA EXCHANGE AND PERMANENT ACCESS TO DATA</w:t>
      </w:r>
    </w:p>
    <w:p w14:paraId="1314C52E" w14:textId="5393DF45" w:rsidR="00FE1CBB" w:rsidRPr="00496E88" w:rsidRDefault="00FE1CBB" w:rsidP="00AD10F1">
      <w:pPr>
        <w:pStyle w:val="Heading3"/>
        <w:jc w:val="both"/>
        <w:rPr>
          <w:rFonts w:ascii="Times New Roman" w:hAnsi="Times New Roman" w:cs="Times New Roman"/>
        </w:rPr>
      </w:pPr>
      <w:r w:rsidRPr="00496E88">
        <w:rPr>
          <w:rFonts w:ascii="Times New Roman" w:hAnsi="Times New Roman" w:cs="Times New Roman"/>
        </w:rPr>
        <w:t>Early and open sharing of data</w:t>
      </w:r>
    </w:p>
    <w:p w14:paraId="6AE94AD5" w14:textId="6E17AE12" w:rsidR="00FE1CBB" w:rsidRPr="00496E88" w:rsidRDefault="008B019A" w:rsidP="00AD10F1">
      <w:pPr>
        <w:jc w:val="both"/>
        <w:rPr>
          <w:rFonts w:ascii="Times New Roman" w:hAnsi="Times New Roman" w:cs="Times New Roman"/>
        </w:rPr>
      </w:pPr>
      <w:r w:rsidRPr="00496E88">
        <w:rPr>
          <w:rFonts w:ascii="Times New Roman" w:hAnsi="Times New Roman" w:cs="Times New Roman"/>
        </w:rPr>
        <w:t>Provide information on whether and how you will implement early and open sharing of project output (e.g. preregistration, preprints):</w:t>
      </w:r>
    </w:p>
    <w:tbl>
      <w:tblPr>
        <w:tblStyle w:val="TableGrid"/>
        <w:tblW w:w="0" w:type="auto"/>
        <w:tblCellMar>
          <w:top w:w="113" w:type="dxa"/>
          <w:bottom w:w="113" w:type="dxa"/>
        </w:tblCellMar>
        <w:tblLook w:val="04A0" w:firstRow="1" w:lastRow="0" w:firstColumn="1" w:lastColumn="0" w:noHBand="0" w:noVBand="1"/>
      </w:tblPr>
      <w:tblGrid>
        <w:gridCol w:w="8986"/>
      </w:tblGrid>
      <w:tr w:rsidR="008B019A" w:rsidRPr="00496E88" w14:paraId="545F08F2" w14:textId="77777777" w:rsidTr="00504DD8">
        <w:trPr>
          <w:trHeight w:val="161"/>
        </w:trPr>
        <w:tc>
          <w:tcPr>
            <w:tcW w:w="8986" w:type="dxa"/>
          </w:tcPr>
          <w:p w14:paraId="7E5D1797" w14:textId="5DFADCC0" w:rsidR="008B019A" w:rsidRPr="00496E88" w:rsidRDefault="000606EE" w:rsidP="00AD10F1">
            <w:pPr>
              <w:jc w:val="both"/>
              <w:rPr>
                <w:rFonts w:ascii="Times New Roman" w:hAnsi="Times New Roman" w:cs="Times New Roman"/>
              </w:rPr>
            </w:pPr>
            <w:r w:rsidRPr="00496E88">
              <w:rPr>
                <w:rFonts w:ascii="Times New Roman" w:hAnsi="Times New Roman" w:cs="Times New Roman"/>
              </w:rPr>
              <w:t xml:space="preserve">Research hypothesis, study design and planned analysis will be made available through preregistration in XXX platform. Scientific manuscripts will be publicly shared </w:t>
            </w:r>
            <w:r w:rsidR="007933FE" w:rsidRPr="00496E88">
              <w:rPr>
                <w:rFonts w:ascii="Times New Roman" w:hAnsi="Times New Roman" w:cs="Times New Roman"/>
              </w:rPr>
              <w:t>before</w:t>
            </w:r>
            <w:r w:rsidRPr="00496E88">
              <w:rPr>
                <w:rFonts w:ascii="Times New Roman" w:hAnsi="Times New Roman" w:cs="Times New Roman"/>
              </w:rPr>
              <w:t xml:space="preserve"> peer-review and journal publication via preprint platform XXX.</w:t>
            </w:r>
          </w:p>
        </w:tc>
      </w:tr>
    </w:tbl>
    <w:p w14:paraId="1D7DC813" w14:textId="77777777" w:rsidR="008B019A" w:rsidRPr="00496E88" w:rsidRDefault="008B019A" w:rsidP="00AD10F1">
      <w:pPr>
        <w:jc w:val="both"/>
        <w:rPr>
          <w:rFonts w:ascii="Times New Roman" w:hAnsi="Times New Roman" w:cs="Times New Roman"/>
        </w:rPr>
      </w:pPr>
    </w:p>
    <w:p w14:paraId="59DB7604" w14:textId="0A9EDFD3" w:rsidR="00FE1CBB" w:rsidRPr="00496E88" w:rsidRDefault="000606EE" w:rsidP="00AD10F1">
      <w:pPr>
        <w:pStyle w:val="Heading3"/>
        <w:jc w:val="both"/>
        <w:rPr>
          <w:rFonts w:ascii="Times New Roman" w:hAnsi="Times New Roman" w:cs="Times New Roman"/>
        </w:rPr>
      </w:pPr>
      <w:r w:rsidRPr="00496E88">
        <w:rPr>
          <w:rFonts w:ascii="Times New Roman" w:hAnsi="Times New Roman" w:cs="Times New Roman"/>
        </w:rPr>
        <w:t>Making data available</w:t>
      </w:r>
    </w:p>
    <w:p w14:paraId="37D1E640" w14:textId="2891C1AA" w:rsidR="005F5920" w:rsidRPr="00496E88" w:rsidRDefault="005F5920" w:rsidP="00AD10F1">
      <w:pPr>
        <w:jc w:val="both"/>
        <w:rPr>
          <w:rFonts w:ascii="Times New Roman" w:hAnsi="Times New Roman" w:cs="Times New Roman"/>
        </w:rPr>
      </w:pPr>
      <w:r w:rsidRPr="00496E88">
        <w:rPr>
          <w:rFonts w:ascii="Times New Roman" w:hAnsi="Times New Roman" w:cs="Times New Roman"/>
        </w:rPr>
        <w:t xml:space="preserve">Specify how open access to data </w:t>
      </w:r>
      <w:r w:rsidR="00141AC7" w:rsidRPr="00496E88">
        <w:rPr>
          <w:rFonts w:ascii="Times New Roman" w:hAnsi="Times New Roman" w:cs="Times New Roman"/>
        </w:rPr>
        <w:t xml:space="preserve">will </w:t>
      </w:r>
      <w:r w:rsidRPr="00496E88">
        <w:rPr>
          <w:rFonts w:ascii="Times New Roman" w:hAnsi="Times New Roman" w:cs="Times New Roman"/>
        </w:rPr>
        <w:t>be ensured:</w:t>
      </w:r>
    </w:p>
    <w:p w14:paraId="047BB520" w14:textId="295CECD6" w:rsidR="005F5920" w:rsidRPr="00496E88" w:rsidRDefault="005F5920" w:rsidP="00AD10F1">
      <w:pPr>
        <w:pStyle w:val="NoSpacing"/>
        <w:jc w:val="both"/>
        <w:rPr>
          <w:rFonts w:ascii="Times New Roman" w:hAnsi="Times New Roman" w:cs="Times New Roman"/>
        </w:rPr>
      </w:pPr>
      <w:r w:rsidRPr="00496E88">
        <w:rPr>
          <w:rFonts w:ascii="Times New Roman" w:hAnsi="Times New Roman" w:cs="Times New Roman"/>
          <w:lang w:val="en-US"/>
        </w:rPr>
        <w:t xml:space="preserve">Which data is particularly suitable for subsequent use in other contexts? </w:t>
      </w:r>
      <w:r w:rsidRPr="00496E88">
        <w:rPr>
          <w:rFonts w:ascii="Times New Roman" w:hAnsi="Times New Roman" w:cs="Times New Roman"/>
        </w:rPr>
        <w:t xml:space="preserve">Which data will be shared? Are there legitimate reasons for restricting access to data? </w:t>
      </w:r>
      <w:r w:rsidRPr="00496E88">
        <w:rPr>
          <w:rFonts w:ascii="Times New Roman" w:hAnsi="Times New Roman" w:cs="Times New Roman"/>
          <w:lang w:val="en-US"/>
        </w:rPr>
        <w:t>Which criteria are used to select research data to make it re-usable by others?</w:t>
      </w:r>
      <w:r w:rsidRPr="00496E88">
        <w:rPr>
          <w:rFonts w:ascii="Times New Roman" w:hAnsi="Times New Roman" w:cs="Times New Roman"/>
        </w:rPr>
        <w:t xml:space="preserve"> </w:t>
      </w:r>
      <w:r w:rsidR="00413356" w:rsidRPr="00496E88">
        <w:rPr>
          <w:rFonts w:ascii="Times New Roman" w:hAnsi="Times New Roman" w:cs="Times New Roman"/>
        </w:rPr>
        <w:t>Will there be embargo periods on data reuse?</w:t>
      </w:r>
    </w:p>
    <w:tbl>
      <w:tblPr>
        <w:tblStyle w:val="TableGrid"/>
        <w:tblW w:w="0" w:type="auto"/>
        <w:tblCellMar>
          <w:top w:w="113" w:type="dxa"/>
          <w:bottom w:w="113" w:type="dxa"/>
        </w:tblCellMar>
        <w:tblLook w:val="04A0" w:firstRow="1" w:lastRow="0" w:firstColumn="1" w:lastColumn="0" w:noHBand="0" w:noVBand="1"/>
      </w:tblPr>
      <w:tblGrid>
        <w:gridCol w:w="8986"/>
      </w:tblGrid>
      <w:tr w:rsidR="00413356" w:rsidRPr="00496E88" w14:paraId="5C2FA69C" w14:textId="77777777" w:rsidTr="00504DD8">
        <w:trPr>
          <w:trHeight w:val="161"/>
        </w:trPr>
        <w:tc>
          <w:tcPr>
            <w:tcW w:w="8986" w:type="dxa"/>
          </w:tcPr>
          <w:p w14:paraId="536EC95C" w14:textId="28D4B700" w:rsidR="00413356" w:rsidRPr="00496E88" w:rsidRDefault="00F37AF5" w:rsidP="00AD10F1">
            <w:pPr>
              <w:jc w:val="both"/>
              <w:rPr>
                <w:rFonts w:ascii="Times New Roman" w:hAnsi="Times New Roman" w:cs="Times New Roman"/>
              </w:rPr>
            </w:pPr>
            <w:r w:rsidRPr="00496E88">
              <w:rPr>
                <w:rFonts w:ascii="Times New Roman" w:hAnsi="Times New Roman" w:cs="Times New Roman"/>
              </w:rPr>
              <w:t xml:space="preserve">The entire dataset would be useful for other research groups working on similar questions in the area of ABC. Data collected by the project will be deposited at a data repository X. Data obtained by the registry XXX will be shared only upon obtaining relevant permissions. Variables XYZ will not be published publicly due to ABC legal restrictions. Dataset will be available for reuse after the embargo period of X years. Survey questions and instruments </w:t>
            </w:r>
            <w:r w:rsidRPr="00496E88">
              <w:rPr>
                <w:rFonts w:ascii="Times New Roman" w:hAnsi="Times New Roman" w:cs="Times New Roman"/>
              </w:rPr>
              <w:lastRenderedPageBreak/>
              <w:t>that will be used to collect data will be immediately be available for reuse, unless restrictions apply</w:t>
            </w:r>
            <w:r w:rsidR="007E3A76" w:rsidRPr="00496E88">
              <w:rPr>
                <w:rFonts w:ascii="Times New Roman" w:hAnsi="Times New Roman" w:cs="Times New Roman"/>
              </w:rPr>
              <w:t>.</w:t>
            </w:r>
          </w:p>
        </w:tc>
      </w:tr>
    </w:tbl>
    <w:p w14:paraId="44B21DCE" w14:textId="002E4C52" w:rsidR="006E2DFF" w:rsidRPr="00496E88" w:rsidRDefault="006E2DFF" w:rsidP="00AD10F1">
      <w:pPr>
        <w:jc w:val="both"/>
        <w:rPr>
          <w:rFonts w:ascii="Times New Roman" w:hAnsi="Times New Roman" w:cs="Times New Roman"/>
        </w:rPr>
      </w:pPr>
    </w:p>
    <w:p w14:paraId="0B328929" w14:textId="643F888F" w:rsidR="006E2DFF" w:rsidRPr="00496E88" w:rsidRDefault="006E2DFF" w:rsidP="00AD10F1">
      <w:pPr>
        <w:pStyle w:val="Heading3"/>
        <w:jc w:val="both"/>
        <w:rPr>
          <w:rFonts w:ascii="Times New Roman" w:hAnsi="Times New Roman" w:cs="Times New Roman"/>
        </w:rPr>
      </w:pPr>
      <w:r w:rsidRPr="00496E88">
        <w:rPr>
          <w:rFonts w:ascii="Times New Roman" w:hAnsi="Times New Roman" w:cs="Times New Roman"/>
        </w:rPr>
        <w:t>Repository</w:t>
      </w:r>
    </w:p>
    <w:p w14:paraId="69E0EC4B" w14:textId="5FD6D18F" w:rsidR="007E3A76" w:rsidRPr="00496E88" w:rsidRDefault="007E3A76" w:rsidP="00AD10F1">
      <w:pPr>
        <w:jc w:val="both"/>
        <w:rPr>
          <w:rFonts w:ascii="Times New Roman" w:hAnsi="Times New Roman" w:cs="Times New Roman"/>
        </w:rPr>
      </w:pPr>
      <w:r w:rsidRPr="00496E88">
        <w:rPr>
          <w:rFonts w:ascii="Times New Roman" w:hAnsi="Times New Roman" w:cs="Times New Roman"/>
        </w:rPr>
        <w:t>Specify the selected repository, if applicable:</w:t>
      </w:r>
    </w:p>
    <w:p w14:paraId="4F3255C2" w14:textId="57B167DE" w:rsidR="00FA048B" w:rsidRPr="00496E88" w:rsidRDefault="00FA048B" w:rsidP="00AD10F1">
      <w:pPr>
        <w:pStyle w:val="NoSpacing"/>
        <w:jc w:val="both"/>
        <w:rPr>
          <w:rFonts w:ascii="Times New Roman" w:hAnsi="Times New Roman" w:cs="Times New Roman"/>
        </w:rPr>
      </w:pPr>
      <w:r w:rsidRPr="00496E88">
        <w:rPr>
          <w:rFonts w:ascii="Times New Roman" w:hAnsi="Times New Roman" w:cs="Times New Roman"/>
        </w:rPr>
        <w:t>Describe the characteristics of the repository (e.g. disciplinary, institutional etc.). Is the repository certified? Does it use persistent identifiers, and if so, which one?</w:t>
      </w:r>
    </w:p>
    <w:tbl>
      <w:tblPr>
        <w:tblStyle w:val="TableGrid"/>
        <w:tblW w:w="0" w:type="auto"/>
        <w:tblCellMar>
          <w:top w:w="113" w:type="dxa"/>
          <w:bottom w:w="113" w:type="dxa"/>
        </w:tblCellMar>
        <w:tblLook w:val="04A0" w:firstRow="1" w:lastRow="0" w:firstColumn="1" w:lastColumn="0" w:noHBand="0" w:noVBand="1"/>
      </w:tblPr>
      <w:tblGrid>
        <w:gridCol w:w="8986"/>
      </w:tblGrid>
      <w:tr w:rsidR="007E3A76" w:rsidRPr="00496E88" w14:paraId="7ED938BB" w14:textId="77777777" w:rsidTr="00504DD8">
        <w:trPr>
          <w:trHeight w:val="161"/>
        </w:trPr>
        <w:tc>
          <w:tcPr>
            <w:tcW w:w="8986" w:type="dxa"/>
          </w:tcPr>
          <w:p w14:paraId="032A0A49" w14:textId="5CE62F14" w:rsidR="007E3A76" w:rsidRPr="00496E88" w:rsidRDefault="007E3A76" w:rsidP="00AD10F1">
            <w:pPr>
              <w:jc w:val="both"/>
              <w:rPr>
                <w:rFonts w:ascii="Times New Roman" w:hAnsi="Times New Roman" w:cs="Times New Roman"/>
              </w:rPr>
            </w:pPr>
            <w:r w:rsidRPr="00496E88">
              <w:rPr>
                <w:rFonts w:ascii="Times New Roman" w:hAnsi="Times New Roman" w:cs="Times New Roman"/>
              </w:rPr>
              <w:t xml:space="preserve">Data will be deposited in repository XXX which is a disciplinary repository </w:t>
            </w:r>
            <w:r w:rsidR="00FF43DE" w:rsidRPr="00496E88">
              <w:rPr>
                <w:rFonts w:ascii="Times New Roman" w:hAnsi="Times New Roman" w:cs="Times New Roman"/>
              </w:rPr>
              <w:t>with XXX certification that follows the FAIR principles.</w:t>
            </w:r>
            <w:r w:rsidR="00FA048B" w:rsidRPr="00496E88">
              <w:rPr>
                <w:rFonts w:ascii="Times New Roman" w:hAnsi="Times New Roman" w:cs="Times New Roman"/>
              </w:rPr>
              <w:t xml:space="preserve"> The dataset will receive </w:t>
            </w:r>
            <w:r w:rsidR="001E12A7" w:rsidRPr="00496E88">
              <w:rPr>
                <w:rFonts w:ascii="Times New Roman" w:hAnsi="Times New Roman" w:cs="Times New Roman"/>
              </w:rPr>
              <w:t>a Digital Object Identifier (DOI).</w:t>
            </w:r>
          </w:p>
        </w:tc>
      </w:tr>
    </w:tbl>
    <w:p w14:paraId="594916CB" w14:textId="442127EA" w:rsidR="00FE1CBB" w:rsidRPr="00496E88" w:rsidRDefault="00FE1CBB" w:rsidP="00AD10F1">
      <w:pPr>
        <w:jc w:val="both"/>
        <w:rPr>
          <w:rFonts w:ascii="Times New Roman" w:hAnsi="Times New Roman" w:cs="Times New Roman"/>
        </w:rPr>
      </w:pPr>
    </w:p>
    <w:p w14:paraId="47051745" w14:textId="24E5A29F" w:rsidR="00FE1CBB" w:rsidRPr="00496E88" w:rsidRDefault="006E2DFF" w:rsidP="00AD10F1">
      <w:pPr>
        <w:pStyle w:val="Heading3"/>
        <w:jc w:val="both"/>
        <w:rPr>
          <w:rFonts w:ascii="Times New Roman" w:hAnsi="Times New Roman" w:cs="Times New Roman"/>
        </w:rPr>
      </w:pPr>
      <w:r w:rsidRPr="00496E88">
        <w:rPr>
          <w:rFonts w:ascii="Times New Roman" w:hAnsi="Times New Roman" w:cs="Times New Roman"/>
        </w:rPr>
        <w:t>Long-term preservation</w:t>
      </w:r>
    </w:p>
    <w:p w14:paraId="76BF549D" w14:textId="1CC81588" w:rsidR="006412B9" w:rsidRPr="00496E88" w:rsidRDefault="001E12A7" w:rsidP="00AD10F1">
      <w:pPr>
        <w:jc w:val="both"/>
        <w:rPr>
          <w:rFonts w:ascii="Times New Roman" w:hAnsi="Times New Roman" w:cs="Times New Roman"/>
        </w:rPr>
      </w:pPr>
      <w:r w:rsidRPr="00496E88">
        <w:rPr>
          <w:rFonts w:ascii="Times New Roman" w:hAnsi="Times New Roman" w:cs="Times New Roman"/>
        </w:rPr>
        <w:t>Specify how long will the data be preserved:</w:t>
      </w:r>
    </w:p>
    <w:tbl>
      <w:tblPr>
        <w:tblStyle w:val="TableGrid"/>
        <w:tblW w:w="0" w:type="auto"/>
        <w:tblCellMar>
          <w:top w:w="113" w:type="dxa"/>
          <w:bottom w:w="113" w:type="dxa"/>
        </w:tblCellMar>
        <w:tblLook w:val="04A0" w:firstRow="1" w:lastRow="0" w:firstColumn="1" w:lastColumn="0" w:noHBand="0" w:noVBand="1"/>
      </w:tblPr>
      <w:tblGrid>
        <w:gridCol w:w="8986"/>
      </w:tblGrid>
      <w:tr w:rsidR="001E12A7" w:rsidRPr="00496E88" w14:paraId="661AD5A3" w14:textId="77777777" w:rsidTr="00504DD8">
        <w:trPr>
          <w:trHeight w:val="161"/>
        </w:trPr>
        <w:tc>
          <w:tcPr>
            <w:tcW w:w="8986" w:type="dxa"/>
          </w:tcPr>
          <w:p w14:paraId="36F813C2" w14:textId="1C8F8ED8" w:rsidR="001E12A7" w:rsidRPr="00496E88" w:rsidRDefault="001E12A7" w:rsidP="00AD10F1">
            <w:pPr>
              <w:jc w:val="both"/>
              <w:rPr>
                <w:rFonts w:ascii="Times New Roman" w:hAnsi="Times New Roman" w:cs="Times New Roman"/>
              </w:rPr>
            </w:pPr>
            <w:r w:rsidRPr="00496E88">
              <w:rPr>
                <w:rFonts w:ascii="Times New Roman" w:hAnsi="Times New Roman" w:cs="Times New Roman"/>
              </w:rPr>
              <w:t>Data deposited to the repository will be preserved for as long as possible</w:t>
            </w:r>
            <w:r w:rsidR="008C72F6" w:rsidRPr="00496E88">
              <w:rPr>
                <w:rFonts w:ascii="Times New Roman" w:hAnsi="Times New Roman" w:cs="Times New Roman"/>
              </w:rPr>
              <w:t xml:space="preserve"> (for as long as the repository is in operation)</w:t>
            </w:r>
            <w:r w:rsidRPr="00496E88">
              <w:rPr>
                <w:rFonts w:ascii="Times New Roman" w:hAnsi="Times New Roman" w:cs="Times New Roman"/>
              </w:rPr>
              <w:t xml:space="preserve">, but </w:t>
            </w:r>
            <w:r w:rsidR="007933FE" w:rsidRPr="00496E88">
              <w:rPr>
                <w:rFonts w:ascii="Times New Roman" w:hAnsi="Times New Roman" w:cs="Times New Roman"/>
              </w:rPr>
              <w:t>for</w:t>
            </w:r>
            <w:r w:rsidRPr="00496E88">
              <w:rPr>
                <w:rFonts w:ascii="Times New Roman" w:hAnsi="Times New Roman" w:cs="Times New Roman"/>
              </w:rPr>
              <w:t xml:space="preserve"> </w:t>
            </w:r>
            <w:r w:rsidR="007933FE" w:rsidRPr="00496E88">
              <w:rPr>
                <w:rFonts w:ascii="Times New Roman" w:hAnsi="Times New Roman" w:cs="Times New Roman"/>
              </w:rPr>
              <w:t xml:space="preserve">a </w:t>
            </w:r>
            <w:r w:rsidRPr="00496E88">
              <w:rPr>
                <w:rFonts w:ascii="Times New Roman" w:hAnsi="Times New Roman" w:cs="Times New Roman"/>
              </w:rPr>
              <w:t xml:space="preserve">minimum </w:t>
            </w:r>
            <w:r w:rsidR="007933FE" w:rsidRPr="00496E88">
              <w:rPr>
                <w:rFonts w:ascii="Times New Roman" w:hAnsi="Times New Roman" w:cs="Times New Roman"/>
              </w:rPr>
              <w:t>of</w:t>
            </w:r>
            <w:r w:rsidRPr="00496E88">
              <w:rPr>
                <w:rFonts w:ascii="Times New Roman" w:hAnsi="Times New Roman" w:cs="Times New Roman"/>
              </w:rPr>
              <w:t xml:space="preserve"> 10 years.</w:t>
            </w:r>
          </w:p>
        </w:tc>
      </w:tr>
    </w:tbl>
    <w:p w14:paraId="51FFF900" w14:textId="77777777" w:rsidR="006412B9" w:rsidRPr="00496E88" w:rsidRDefault="006412B9" w:rsidP="00AD10F1">
      <w:pPr>
        <w:jc w:val="both"/>
        <w:rPr>
          <w:rFonts w:ascii="Times New Roman" w:hAnsi="Times New Roman" w:cs="Times New Roman"/>
        </w:rPr>
      </w:pPr>
    </w:p>
    <w:p w14:paraId="429563AA" w14:textId="287C514A" w:rsidR="00F92411" w:rsidRPr="00496E88" w:rsidRDefault="00DC0C16" w:rsidP="00AD10F1">
      <w:pPr>
        <w:pStyle w:val="Heading2"/>
        <w:jc w:val="both"/>
        <w:rPr>
          <w:rFonts w:ascii="Times New Roman" w:hAnsi="Times New Roman" w:cs="Times New Roman"/>
        </w:rPr>
      </w:pPr>
      <w:r w:rsidRPr="00496E88">
        <w:rPr>
          <w:rFonts w:ascii="Times New Roman" w:hAnsi="Times New Roman" w:cs="Times New Roman"/>
        </w:rPr>
        <w:t>RESPONSIBILITIES AND RESOURCES</w:t>
      </w:r>
    </w:p>
    <w:p w14:paraId="44473B7B" w14:textId="7BC1AEFA" w:rsidR="00D91F8F" w:rsidRPr="00496E88" w:rsidRDefault="00D91F8F" w:rsidP="00AD10F1">
      <w:pPr>
        <w:jc w:val="both"/>
        <w:rPr>
          <w:rFonts w:ascii="Times New Roman" w:hAnsi="Times New Roman" w:cs="Times New Roman"/>
        </w:rPr>
      </w:pPr>
    </w:p>
    <w:p w14:paraId="2C57C9EE" w14:textId="77777777" w:rsidR="00D91F8F" w:rsidRPr="00496E88" w:rsidRDefault="00D91F8F" w:rsidP="00AD10F1">
      <w:pPr>
        <w:jc w:val="both"/>
        <w:rPr>
          <w:rFonts w:ascii="Times New Roman" w:hAnsi="Times New Roman" w:cs="Times New Roman"/>
        </w:rPr>
      </w:pPr>
      <w:r w:rsidRPr="00496E88">
        <w:rPr>
          <w:rFonts w:ascii="Times New Roman" w:hAnsi="Times New Roman" w:cs="Times New Roman"/>
        </w:rPr>
        <w:t>Explain the allocation of resources for data management:</w:t>
      </w:r>
    </w:p>
    <w:p w14:paraId="1D527B9B" w14:textId="22D56C79" w:rsidR="00D91F8F" w:rsidRPr="00496E88" w:rsidRDefault="00D91F8F" w:rsidP="00AD10F1">
      <w:pPr>
        <w:pStyle w:val="NoSpacing"/>
        <w:jc w:val="both"/>
        <w:rPr>
          <w:rFonts w:ascii="Times New Roman" w:hAnsi="Times New Roman" w:cs="Times New Roman"/>
          <w:lang w:val="en-US"/>
        </w:rPr>
      </w:pPr>
      <w:r w:rsidRPr="00496E88">
        <w:rPr>
          <w:rFonts w:ascii="Times New Roman" w:hAnsi="Times New Roman" w:cs="Times New Roman"/>
          <w:lang w:val="en-US"/>
        </w:rPr>
        <w:t>Who is responsible for the handling of the research data (</w:t>
      </w:r>
      <w:r w:rsidR="007933FE" w:rsidRPr="00496E88">
        <w:rPr>
          <w:rFonts w:ascii="Times New Roman" w:hAnsi="Times New Roman" w:cs="Times New Roman"/>
        </w:rPr>
        <w:t>d</w:t>
      </w:r>
      <w:proofErr w:type="spellStart"/>
      <w:r w:rsidRPr="00496E88">
        <w:rPr>
          <w:rFonts w:ascii="Times New Roman" w:hAnsi="Times New Roman" w:cs="Times New Roman"/>
          <w:lang w:val="en-US"/>
        </w:rPr>
        <w:t>escription</w:t>
      </w:r>
      <w:proofErr w:type="spellEnd"/>
      <w:r w:rsidRPr="00496E88">
        <w:rPr>
          <w:rFonts w:ascii="Times New Roman" w:hAnsi="Times New Roman" w:cs="Times New Roman"/>
          <w:lang w:val="en-US"/>
        </w:rPr>
        <w:t xml:space="preserve"> of roles and responsibilities within the project)? Which resources (costs; time or other) are required to be able to deal with data adequately in the project? After the project’s expiry, who is responsible for curating the data?</w:t>
      </w:r>
    </w:p>
    <w:tbl>
      <w:tblPr>
        <w:tblStyle w:val="TableGrid"/>
        <w:tblW w:w="0" w:type="auto"/>
        <w:tblCellMar>
          <w:top w:w="113" w:type="dxa"/>
          <w:bottom w:w="113" w:type="dxa"/>
        </w:tblCellMar>
        <w:tblLook w:val="04A0" w:firstRow="1" w:lastRow="0" w:firstColumn="1" w:lastColumn="0" w:noHBand="0" w:noVBand="1"/>
      </w:tblPr>
      <w:tblGrid>
        <w:gridCol w:w="8986"/>
      </w:tblGrid>
      <w:tr w:rsidR="00D91F8F" w:rsidRPr="00AD10F1" w14:paraId="7D051087" w14:textId="77777777" w:rsidTr="00504DD8">
        <w:trPr>
          <w:trHeight w:val="1422"/>
        </w:trPr>
        <w:tc>
          <w:tcPr>
            <w:tcW w:w="8986" w:type="dxa"/>
          </w:tcPr>
          <w:p w14:paraId="41949AD7" w14:textId="70AF1B05" w:rsidR="00D91F8F" w:rsidRPr="00AD10F1" w:rsidRDefault="00D91F8F" w:rsidP="00AD10F1">
            <w:pPr>
              <w:jc w:val="both"/>
              <w:rPr>
                <w:rFonts w:ascii="Times New Roman" w:hAnsi="Times New Roman" w:cs="Times New Roman"/>
              </w:rPr>
            </w:pPr>
            <w:r w:rsidRPr="00496E88">
              <w:rPr>
                <w:rFonts w:ascii="Times New Roman" w:hAnsi="Times New Roman" w:cs="Times New Roman"/>
              </w:rPr>
              <w:t xml:space="preserve">XY will be responsible for developing and updating </w:t>
            </w:r>
            <w:r w:rsidR="007933FE" w:rsidRPr="00496E88">
              <w:rPr>
                <w:rFonts w:ascii="Times New Roman" w:hAnsi="Times New Roman" w:cs="Times New Roman"/>
              </w:rPr>
              <w:t xml:space="preserve">the </w:t>
            </w:r>
            <w:r w:rsidRPr="00496E88">
              <w:rPr>
                <w:rFonts w:ascii="Times New Roman" w:hAnsi="Times New Roman" w:cs="Times New Roman"/>
              </w:rPr>
              <w:t xml:space="preserve">data management plan. YZ will be responsible for data archiving and publication within the repository. </w:t>
            </w:r>
            <w:r w:rsidR="004A090C" w:rsidRPr="00496E88">
              <w:rPr>
                <w:rFonts w:ascii="Times New Roman" w:hAnsi="Times New Roman" w:cs="Times New Roman"/>
              </w:rPr>
              <w:t>Estimated costs for project data management and preparing data for deposition in a repository are XXX Euro. Expenses consist of X months for one full-time equivalent for data management and documentation and the data preparation and publication costs of the repository. The principal investigator XX will be responsible for curating the data.</w:t>
            </w:r>
          </w:p>
        </w:tc>
      </w:tr>
    </w:tbl>
    <w:p w14:paraId="095D7A78" w14:textId="77777777" w:rsidR="006412B9" w:rsidRPr="00AD10F1" w:rsidRDefault="006412B9" w:rsidP="00AD10F1">
      <w:pPr>
        <w:jc w:val="both"/>
        <w:rPr>
          <w:rFonts w:ascii="Times New Roman" w:hAnsi="Times New Roman" w:cs="Times New Roman"/>
          <w:lang w:val="en-US"/>
        </w:rPr>
      </w:pPr>
    </w:p>
    <w:sectPr w:rsidR="006412B9" w:rsidRPr="00AD10F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4334D" w14:textId="77777777" w:rsidR="00D95420" w:rsidRDefault="00D95420" w:rsidP="00920AD1">
      <w:pPr>
        <w:spacing w:before="0" w:after="0"/>
      </w:pPr>
      <w:r>
        <w:separator/>
      </w:r>
    </w:p>
  </w:endnote>
  <w:endnote w:type="continuationSeparator" w:id="0">
    <w:p w14:paraId="29A36D04" w14:textId="77777777" w:rsidR="00D95420" w:rsidRDefault="00D95420" w:rsidP="00920A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E32E" w14:textId="77777777" w:rsidR="00D95420" w:rsidRDefault="00D95420" w:rsidP="00920AD1">
      <w:pPr>
        <w:spacing w:before="0" w:after="0"/>
      </w:pPr>
      <w:r>
        <w:separator/>
      </w:r>
    </w:p>
  </w:footnote>
  <w:footnote w:type="continuationSeparator" w:id="0">
    <w:p w14:paraId="49912E9C" w14:textId="77777777" w:rsidR="00D95420" w:rsidRDefault="00D95420" w:rsidP="00920AD1">
      <w:pPr>
        <w:spacing w:before="0" w:after="0"/>
      </w:pPr>
      <w:r>
        <w:continuationSeparator/>
      </w:r>
    </w:p>
  </w:footnote>
  <w:footnote w:id="1">
    <w:p w14:paraId="0A13FC93" w14:textId="1594579E" w:rsidR="00F173EE" w:rsidRPr="00F173EE" w:rsidRDefault="00F173EE" w:rsidP="00F173EE">
      <w:pPr>
        <w:pStyle w:val="FootnoteText"/>
        <w:rPr>
          <w:lang w:val="de-DE"/>
        </w:rPr>
      </w:pPr>
      <w:r>
        <w:rPr>
          <w:rStyle w:val="FootnoteReference"/>
        </w:rPr>
        <w:footnoteRef/>
      </w:r>
      <w:r w:rsidRPr="00F173EE">
        <w:rPr>
          <w:lang w:val="de-DE"/>
        </w:rPr>
        <w:t xml:space="preserve"> </w:t>
      </w:r>
      <w:r w:rsidRPr="00AD10F1">
        <w:rPr>
          <w:lang w:val="en-US"/>
        </w:rPr>
        <w:t>Horizon Europe (2021), “</w:t>
      </w:r>
      <w:proofErr w:type="spellStart"/>
      <w:r w:rsidRPr="00F173EE">
        <w:rPr>
          <w:lang w:val="ru-RU"/>
        </w:rPr>
        <w:fldChar w:fldCharType="begin"/>
      </w:r>
      <w:r w:rsidRPr="00AD10F1">
        <w:rPr>
          <w:lang w:val="en-US"/>
        </w:rPr>
        <w:instrText xml:space="preserve"> HYPERLINK "https://ec.europa.eu/info/funding-tenders/opportunities/docs/2021-2027/horizon/guidance/programme-guide_horizon_en.pdf" </w:instrText>
      </w:r>
      <w:r w:rsidRPr="00F173EE">
        <w:rPr>
          <w:lang w:val="ru-RU"/>
        </w:rPr>
        <w:fldChar w:fldCharType="separate"/>
      </w:r>
      <w:r w:rsidRPr="00AD10F1">
        <w:rPr>
          <w:rStyle w:val="Hyperlink"/>
          <w:lang w:val="en-US"/>
        </w:rPr>
        <w:t>Programme</w:t>
      </w:r>
      <w:proofErr w:type="spellEnd"/>
      <w:r w:rsidRPr="00AD10F1">
        <w:rPr>
          <w:rStyle w:val="Hyperlink"/>
          <w:lang w:val="en-US"/>
        </w:rPr>
        <w:t xml:space="preserve"> Guide</w:t>
      </w:r>
      <w:r w:rsidRPr="00F173EE">
        <w:rPr>
          <w:lang w:val="de-DE"/>
        </w:rPr>
        <w:fldChar w:fldCharType="end"/>
      </w:r>
      <w:r w:rsidRPr="00AD10F1">
        <w:rPr>
          <w:lang w:val="en-US"/>
        </w:rPr>
        <w:t>”.</w:t>
      </w:r>
    </w:p>
  </w:footnote>
  <w:footnote w:id="2">
    <w:p w14:paraId="3333975D" w14:textId="64D48638" w:rsidR="00F173EE" w:rsidRPr="00C55CC2" w:rsidRDefault="00F173EE">
      <w:pPr>
        <w:pStyle w:val="FootnoteText"/>
      </w:pPr>
      <w:r>
        <w:rPr>
          <w:rStyle w:val="FootnoteReference"/>
        </w:rPr>
        <w:footnoteRef/>
      </w:r>
      <w:r w:rsidRPr="00C55CC2">
        <w:t xml:space="preserve"> </w:t>
      </w:r>
      <w:r w:rsidR="00726F9A" w:rsidRPr="00C55CC2">
        <w:t>Humboldt University</w:t>
      </w:r>
      <w:r w:rsidR="00C55CC2" w:rsidRPr="00C55CC2">
        <w:t xml:space="preserve"> </w:t>
      </w:r>
      <w:r w:rsidR="00C55CC2">
        <w:t xml:space="preserve">(2016), </w:t>
      </w:r>
      <w:hyperlink r:id="rId1" w:history="1">
        <w:r w:rsidR="00C55CC2" w:rsidRPr="00C55CC2">
          <w:rPr>
            <w:rStyle w:val="Hyperlink"/>
          </w:rPr>
          <w:t>“Example DMP for Horizon 2020 Version 3.0”</w:t>
        </w:r>
      </w:hyperlink>
      <w:r w:rsidR="00C55CC2">
        <w:t>.</w:t>
      </w:r>
    </w:p>
  </w:footnote>
  <w:footnote w:id="3">
    <w:p w14:paraId="18D514E0" w14:textId="556E6F57" w:rsidR="008E7ED5" w:rsidRPr="00C55CC2" w:rsidRDefault="008E7ED5">
      <w:pPr>
        <w:pStyle w:val="FootnoteText"/>
      </w:pPr>
      <w:r>
        <w:rPr>
          <w:rStyle w:val="FootnoteReference"/>
        </w:rPr>
        <w:footnoteRef/>
      </w:r>
      <w:r w:rsidR="00717AA4" w:rsidRPr="00C55CC2">
        <w:t xml:space="preserve"> </w:t>
      </w:r>
      <w:r w:rsidR="00C55CC2">
        <w:t>German Research Foundation, (2021), “</w:t>
      </w:r>
      <w:hyperlink r:id="rId2" w:history="1">
        <w:r w:rsidR="00C55CC2" w:rsidRPr="00C55CC2">
          <w:rPr>
            <w:rStyle w:val="Hyperlink"/>
          </w:rPr>
          <w:t>Checklist Regarding the Handling of Research Data</w:t>
        </w:r>
      </w:hyperlink>
      <w:r w:rsidR="00C55CC2">
        <w:t xml:space="preserve">”. </w:t>
      </w:r>
    </w:p>
  </w:footnote>
  <w:footnote w:id="4">
    <w:p w14:paraId="3A17772A" w14:textId="24033657" w:rsidR="008E7ED5" w:rsidRPr="00C55CC2" w:rsidRDefault="008E7ED5">
      <w:pPr>
        <w:pStyle w:val="FootnoteText"/>
      </w:pPr>
      <w:r>
        <w:rPr>
          <w:rStyle w:val="FootnoteReference"/>
        </w:rPr>
        <w:footnoteRef/>
      </w:r>
      <w:r w:rsidRPr="00C55CC2">
        <w:t xml:space="preserve"> </w:t>
      </w:r>
      <w:r w:rsidR="00C55CC2" w:rsidRPr="00C55CC2">
        <w:t xml:space="preserve">CESSDA (n.d.), </w:t>
      </w:r>
      <w:hyperlink r:id="rId3" w:history="1">
        <w:r w:rsidR="00C55CC2" w:rsidRPr="00C55CC2">
          <w:rPr>
            <w:rStyle w:val="Hyperlink"/>
          </w:rPr>
          <w:t>“Data Management Expert Guide”</w:t>
        </w:r>
      </w:hyperlink>
      <w:r w:rsidR="00C55CC2">
        <w:t>.</w:t>
      </w:r>
    </w:p>
  </w:footnote>
  <w:footnote w:id="5">
    <w:p w14:paraId="000A1E83" w14:textId="3FFE0EAB" w:rsidR="00920AD1" w:rsidRDefault="00920AD1">
      <w:pPr>
        <w:pStyle w:val="FootnoteText"/>
      </w:pPr>
      <w:r>
        <w:rPr>
          <w:rStyle w:val="FootnoteReference"/>
        </w:rPr>
        <w:footnoteRef/>
      </w:r>
      <w:r w:rsidRPr="00AA57D1">
        <w:rPr>
          <w:lang w:val="de-DE"/>
        </w:rPr>
        <w:t xml:space="preserve"> </w:t>
      </w:r>
      <w:proofErr w:type="spellStart"/>
      <w:r w:rsidR="00AA57D1" w:rsidRPr="00AA57D1">
        <w:rPr>
          <w:lang w:val="de-DE"/>
        </w:rPr>
        <w:t>Jedinger</w:t>
      </w:r>
      <w:proofErr w:type="spellEnd"/>
      <w:r w:rsidR="00AA57D1" w:rsidRPr="00AA57D1">
        <w:rPr>
          <w:lang w:val="de-DE"/>
        </w:rPr>
        <w:t xml:space="preserve">, A., </w:t>
      </w:r>
      <w:proofErr w:type="spellStart"/>
      <w:r w:rsidR="00AA57D1" w:rsidRPr="00AA57D1">
        <w:rPr>
          <w:lang w:val="de-DE"/>
        </w:rPr>
        <w:t>Watteler</w:t>
      </w:r>
      <w:proofErr w:type="spellEnd"/>
      <w:r w:rsidR="00AA57D1" w:rsidRPr="00AA57D1">
        <w:rPr>
          <w:lang w:val="de-DE"/>
        </w:rPr>
        <w:t xml:space="preserve">, O., &amp; Förster, A. (2018). </w:t>
      </w:r>
      <w:r w:rsidR="00AA57D1" w:rsidRPr="00AA57D1">
        <w:t xml:space="preserve">Improving the Quality of Survey Data Documentation: A Total Survey Error Perspective. </w:t>
      </w:r>
      <w:r w:rsidR="00AA57D1" w:rsidRPr="00AA57D1">
        <w:rPr>
          <w:i/>
          <w:iCs/>
        </w:rPr>
        <w:t>Data, 3</w:t>
      </w:r>
      <w:r w:rsidR="00AA57D1" w:rsidRPr="00AA57D1">
        <w:t>(4), 45. MDPI AG. Retrieved from http://dx.doi.org/10.3390/data3040045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4470C" w14:textId="77777777" w:rsidR="00AD10F1" w:rsidRDefault="00AD10F1" w:rsidP="00AD10F1">
    <w:pPr>
      <w:pStyle w:val="Header"/>
      <w:jc w:val="right"/>
      <w:rPr>
        <w:lang w:val="en-US"/>
      </w:rPr>
    </w:pPr>
    <w:r>
      <w:rPr>
        <w:lang w:val="en-US"/>
      </w:rPr>
      <w:t xml:space="preserve">Data and Methodology Center </w:t>
    </w:r>
  </w:p>
  <w:p w14:paraId="0706673D" w14:textId="332711F9" w:rsidR="00AD10F1" w:rsidRPr="00995303" w:rsidRDefault="00A00C69" w:rsidP="00AD10F1">
    <w:pPr>
      <w:pStyle w:val="Header"/>
      <w:jc w:val="right"/>
      <w:rPr>
        <w:lang w:val="en-US"/>
      </w:rPr>
    </w:pPr>
    <w:r>
      <w:rPr>
        <w:lang w:val="en-US"/>
      </w:rPr>
      <w:t>2</w:t>
    </w:r>
    <w:r w:rsidR="00E23A36">
      <w:rPr>
        <w:lang w:val="en-US"/>
      </w:rPr>
      <w:t>1</w:t>
    </w:r>
    <w:r w:rsidR="00AD10F1">
      <w:rPr>
        <w:lang w:val="en-US"/>
      </w:rPr>
      <w:t>/1</w:t>
    </w:r>
    <w:r w:rsidR="00E23A36">
      <w:rPr>
        <w:lang w:val="en-US"/>
      </w:rPr>
      <w:t>2</w:t>
    </w:r>
    <w:r w:rsidR="00AD10F1">
      <w:rPr>
        <w:lang w:val="en-US"/>
      </w:rPr>
      <w:t>/2021</w:t>
    </w:r>
  </w:p>
  <w:p w14:paraId="5872AF41" w14:textId="77777777" w:rsidR="00AD10F1" w:rsidRDefault="00AD1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33DA3"/>
    <w:multiLevelType w:val="hybridMultilevel"/>
    <w:tmpl w:val="350A411A"/>
    <w:lvl w:ilvl="0" w:tplc="70D2B08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2NDUwMbQ0NTS2sDRW0lEKTi0uzszPAykwrAUAxb5dVywAAAA="/>
  </w:docVars>
  <w:rsids>
    <w:rsidRoot w:val="003B41B2"/>
    <w:rsid w:val="00026373"/>
    <w:rsid w:val="0003358A"/>
    <w:rsid w:val="000452DE"/>
    <w:rsid w:val="000606EE"/>
    <w:rsid w:val="00066982"/>
    <w:rsid w:val="000701E3"/>
    <w:rsid w:val="000805A9"/>
    <w:rsid w:val="000C5C45"/>
    <w:rsid w:val="000D6936"/>
    <w:rsid w:val="00131D32"/>
    <w:rsid w:val="00140A3E"/>
    <w:rsid w:val="00141AC7"/>
    <w:rsid w:val="0019472E"/>
    <w:rsid w:val="001E12A7"/>
    <w:rsid w:val="001F1BF5"/>
    <w:rsid w:val="002F1C80"/>
    <w:rsid w:val="00373CDE"/>
    <w:rsid w:val="00380075"/>
    <w:rsid w:val="003B41B2"/>
    <w:rsid w:val="003C4E40"/>
    <w:rsid w:val="003C5B3A"/>
    <w:rsid w:val="003F74D2"/>
    <w:rsid w:val="00407CF8"/>
    <w:rsid w:val="00412E1D"/>
    <w:rsid w:val="00413356"/>
    <w:rsid w:val="00477115"/>
    <w:rsid w:val="00496E88"/>
    <w:rsid w:val="004A090C"/>
    <w:rsid w:val="004C6969"/>
    <w:rsid w:val="004F2AF0"/>
    <w:rsid w:val="004F59AD"/>
    <w:rsid w:val="005510AB"/>
    <w:rsid w:val="005959BA"/>
    <w:rsid w:val="005A7731"/>
    <w:rsid w:val="005D089D"/>
    <w:rsid w:val="005D295A"/>
    <w:rsid w:val="005D6EEC"/>
    <w:rsid w:val="005F4BCB"/>
    <w:rsid w:val="005F5920"/>
    <w:rsid w:val="006108EA"/>
    <w:rsid w:val="00624AE7"/>
    <w:rsid w:val="006412B9"/>
    <w:rsid w:val="006719D0"/>
    <w:rsid w:val="006A6413"/>
    <w:rsid w:val="006A65B7"/>
    <w:rsid w:val="006E2DFF"/>
    <w:rsid w:val="006F4A88"/>
    <w:rsid w:val="00702044"/>
    <w:rsid w:val="0070614F"/>
    <w:rsid w:val="00706FF2"/>
    <w:rsid w:val="00717AA4"/>
    <w:rsid w:val="00726F9A"/>
    <w:rsid w:val="007933FE"/>
    <w:rsid w:val="007E3A76"/>
    <w:rsid w:val="007F3CAD"/>
    <w:rsid w:val="008108CB"/>
    <w:rsid w:val="00830444"/>
    <w:rsid w:val="008439F7"/>
    <w:rsid w:val="008B019A"/>
    <w:rsid w:val="008B5A6A"/>
    <w:rsid w:val="008C72F6"/>
    <w:rsid w:val="008E7ED5"/>
    <w:rsid w:val="00916396"/>
    <w:rsid w:val="00920AD1"/>
    <w:rsid w:val="009674DB"/>
    <w:rsid w:val="009A2CCF"/>
    <w:rsid w:val="009D5DB2"/>
    <w:rsid w:val="009E7B41"/>
    <w:rsid w:val="00A00C69"/>
    <w:rsid w:val="00A33001"/>
    <w:rsid w:val="00A71F5C"/>
    <w:rsid w:val="00A934D4"/>
    <w:rsid w:val="00AA57D1"/>
    <w:rsid w:val="00AD10F1"/>
    <w:rsid w:val="00AD1532"/>
    <w:rsid w:val="00B747D8"/>
    <w:rsid w:val="00BA2AE7"/>
    <w:rsid w:val="00C27803"/>
    <w:rsid w:val="00C46647"/>
    <w:rsid w:val="00C55CC2"/>
    <w:rsid w:val="00C6368D"/>
    <w:rsid w:val="00C76D8E"/>
    <w:rsid w:val="00C84D75"/>
    <w:rsid w:val="00C9396D"/>
    <w:rsid w:val="00CA3B79"/>
    <w:rsid w:val="00CF03D6"/>
    <w:rsid w:val="00D326D5"/>
    <w:rsid w:val="00D81725"/>
    <w:rsid w:val="00D91F8F"/>
    <w:rsid w:val="00D95420"/>
    <w:rsid w:val="00DA799D"/>
    <w:rsid w:val="00DC0C16"/>
    <w:rsid w:val="00DC68ED"/>
    <w:rsid w:val="00DD26D9"/>
    <w:rsid w:val="00DF5272"/>
    <w:rsid w:val="00E14362"/>
    <w:rsid w:val="00E23A36"/>
    <w:rsid w:val="00E63B0C"/>
    <w:rsid w:val="00E8411E"/>
    <w:rsid w:val="00EB31ED"/>
    <w:rsid w:val="00EC28BB"/>
    <w:rsid w:val="00EC6EB1"/>
    <w:rsid w:val="00EE6495"/>
    <w:rsid w:val="00F16824"/>
    <w:rsid w:val="00F173EE"/>
    <w:rsid w:val="00F223C8"/>
    <w:rsid w:val="00F37AF5"/>
    <w:rsid w:val="00F62A14"/>
    <w:rsid w:val="00F7351E"/>
    <w:rsid w:val="00F92411"/>
    <w:rsid w:val="00F95636"/>
    <w:rsid w:val="00FA048B"/>
    <w:rsid w:val="00FB0B11"/>
    <w:rsid w:val="00FB6AA8"/>
    <w:rsid w:val="00FB7F6D"/>
    <w:rsid w:val="00FE1CBB"/>
    <w:rsid w:val="00FE7788"/>
    <w:rsid w:val="00FF43DE"/>
  </w:rsids>
  <m:mathPr>
    <m:mathFont m:val="Cambria Math"/>
    <m:brkBin m:val="before"/>
    <m:brkBinSub m:val="--"/>
    <m:smallFrac m:val="0"/>
    <m:dispDef/>
    <m:lMargin m:val="0"/>
    <m:rMargin m:val="0"/>
    <m:defJc m:val="centerGroup"/>
    <m:wrapIndent m:val="1440"/>
    <m:intLim m:val="subSup"/>
    <m:naryLim m:val="undOvr"/>
  </m:mathPr>
  <w:themeFontLang w:val="en-GB"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3327"/>
  <w15:chartTrackingRefBased/>
  <w15:docId w15:val="{C9624FB0-AF77-4688-84B1-385B8F84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yi-Heb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F8F"/>
    <w:pPr>
      <w:spacing w:before="120" w:after="120" w:line="240" w:lineRule="auto"/>
    </w:pPr>
    <w:rPr>
      <w:sz w:val="24"/>
      <w:szCs w:val="24"/>
    </w:rPr>
  </w:style>
  <w:style w:type="paragraph" w:styleId="Heading1">
    <w:name w:val="heading 1"/>
    <w:basedOn w:val="Normal"/>
    <w:next w:val="Normal"/>
    <w:link w:val="Heading1Char"/>
    <w:uiPriority w:val="9"/>
    <w:qFormat/>
    <w:rsid w:val="00CF03D6"/>
    <w:pPr>
      <w:outlineLvl w:val="0"/>
    </w:pPr>
    <w:rPr>
      <w:b/>
      <w:bCs/>
      <w:u w:val="single"/>
    </w:rPr>
  </w:style>
  <w:style w:type="paragraph" w:styleId="Heading2">
    <w:name w:val="heading 2"/>
    <w:basedOn w:val="Normal"/>
    <w:next w:val="Normal"/>
    <w:link w:val="Heading2Char"/>
    <w:uiPriority w:val="9"/>
    <w:unhideWhenUsed/>
    <w:qFormat/>
    <w:rsid w:val="006108EA"/>
    <w:pPr>
      <w:outlineLvl w:val="1"/>
    </w:pPr>
    <w:rPr>
      <w:b/>
      <w:bCs/>
    </w:rPr>
  </w:style>
  <w:style w:type="paragraph" w:styleId="Heading3">
    <w:name w:val="heading 3"/>
    <w:basedOn w:val="Normal"/>
    <w:next w:val="Normal"/>
    <w:link w:val="Heading3Char"/>
    <w:uiPriority w:val="9"/>
    <w:unhideWhenUsed/>
    <w:qFormat/>
    <w:rsid w:val="00DF5272"/>
    <w:pPr>
      <w:keepNext/>
      <w:keepLines/>
      <w:spacing w:before="40" w:after="0"/>
      <w:outlineLvl w:val="2"/>
    </w:pPr>
    <w:rPr>
      <w:rFonts w:eastAsiaTheme="majorEastAsia"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8CB"/>
    <w:pPr>
      <w:ind w:left="720"/>
      <w:contextualSpacing/>
    </w:pPr>
  </w:style>
  <w:style w:type="character" w:customStyle="1" w:styleId="Heading1Char">
    <w:name w:val="Heading 1 Char"/>
    <w:basedOn w:val="DefaultParagraphFont"/>
    <w:link w:val="Heading1"/>
    <w:uiPriority w:val="9"/>
    <w:rsid w:val="00CF03D6"/>
    <w:rPr>
      <w:b/>
      <w:bCs/>
      <w:sz w:val="24"/>
      <w:szCs w:val="24"/>
      <w:u w:val="single"/>
    </w:rPr>
  </w:style>
  <w:style w:type="character" w:customStyle="1" w:styleId="Heading2Char">
    <w:name w:val="Heading 2 Char"/>
    <w:basedOn w:val="DefaultParagraphFont"/>
    <w:link w:val="Heading2"/>
    <w:uiPriority w:val="9"/>
    <w:rsid w:val="006108EA"/>
    <w:rPr>
      <w:b/>
      <w:bCs/>
    </w:rPr>
  </w:style>
  <w:style w:type="character" w:styleId="PlaceholderText">
    <w:name w:val="Placeholder Text"/>
    <w:basedOn w:val="DefaultParagraphFont"/>
    <w:uiPriority w:val="99"/>
    <w:semiHidden/>
    <w:rsid w:val="00F7351E"/>
    <w:rPr>
      <w:color w:val="808080"/>
    </w:rPr>
  </w:style>
  <w:style w:type="table" w:styleId="TableGrid">
    <w:name w:val="Table Grid"/>
    <w:basedOn w:val="TableNormal"/>
    <w:uiPriority w:val="39"/>
    <w:rsid w:val="00F73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5272"/>
    <w:rPr>
      <w:rFonts w:eastAsiaTheme="majorEastAsia" w:cstheme="minorHAnsi"/>
      <w:b/>
      <w:bCs/>
      <w:sz w:val="24"/>
      <w:szCs w:val="24"/>
    </w:rPr>
  </w:style>
  <w:style w:type="paragraph" w:styleId="NoSpacing">
    <w:name w:val="No Spacing"/>
    <w:aliases w:val="Subquestions"/>
    <w:basedOn w:val="Normal"/>
    <w:uiPriority w:val="1"/>
    <w:qFormat/>
    <w:rsid w:val="000606EE"/>
    <w:rPr>
      <w:i/>
      <w:iCs/>
      <w:sz w:val="22"/>
      <w:szCs w:val="22"/>
    </w:rPr>
  </w:style>
  <w:style w:type="character" w:styleId="CommentReference">
    <w:name w:val="annotation reference"/>
    <w:basedOn w:val="DefaultParagraphFont"/>
    <w:uiPriority w:val="99"/>
    <w:semiHidden/>
    <w:unhideWhenUsed/>
    <w:rsid w:val="005F5920"/>
    <w:rPr>
      <w:sz w:val="16"/>
      <w:szCs w:val="16"/>
    </w:rPr>
  </w:style>
  <w:style w:type="paragraph" w:styleId="CommentText">
    <w:name w:val="annotation text"/>
    <w:basedOn w:val="Normal"/>
    <w:link w:val="CommentTextChar"/>
    <w:uiPriority w:val="99"/>
    <w:semiHidden/>
    <w:unhideWhenUsed/>
    <w:rsid w:val="005F5920"/>
    <w:rPr>
      <w:sz w:val="20"/>
      <w:szCs w:val="20"/>
    </w:rPr>
  </w:style>
  <w:style w:type="character" w:customStyle="1" w:styleId="CommentTextChar">
    <w:name w:val="Comment Text Char"/>
    <w:basedOn w:val="DefaultParagraphFont"/>
    <w:link w:val="CommentText"/>
    <w:uiPriority w:val="99"/>
    <w:semiHidden/>
    <w:rsid w:val="005F5920"/>
    <w:rPr>
      <w:sz w:val="20"/>
      <w:szCs w:val="20"/>
    </w:rPr>
  </w:style>
  <w:style w:type="paragraph" w:styleId="CommentSubject">
    <w:name w:val="annotation subject"/>
    <w:basedOn w:val="CommentText"/>
    <w:next w:val="CommentText"/>
    <w:link w:val="CommentSubjectChar"/>
    <w:uiPriority w:val="99"/>
    <w:semiHidden/>
    <w:unhideWhenUsed/>
    <w:rsid w:val="005F5920"/>
    <w:rPr>
      <w:b/>
      <w:bCs/>
    </w:rPr>
  </w:style>
  <w:style w:type="character" w:customStyle="1" w:styleId="CommentSubjectChar">
    <w:name w:val="Comment Subject Char"/>
    <w:basedOn w:val="CommentTextChar"/>
    <w:link w:val="CommentSubject"/>
    <w:uiPriority w:val="99"/>
    <w:semiHidden/>
    <w:rsid w:val="005F5920"/>
    <w:rPr>
      <w:b/>
      <w:bCs/>
      <w:sz w:val="20"/>
      <w:szCs w:val="20"/>
    </w:rPr>
  </w:style>
  <w:style w:type="paragraph" w:styleId="FootnoteText">
    <w:name w:val="footnote text"/>
    <w:basedOn w:val="Normal"/>
    <w:link w:val="FootnoteTextChar"/>
    <w:uiPriority w:val="99"/>
    <w:semiHidden/>
    <w:unhideWhenUsed/>
    <w:rsid w:val="00920AD1"/>
    <w:pPr>
      <w:spacing w:before="0" w:after="0"/>
    </w:pPr>
    <w:rPr>
      <w:sz w:val="20"/>
      <w:szCs w:val="20"/>
    </w:rPr>
  </w:style>
  <w:style w:type="character" w:customStyle="1" w:styleId="FootnoteTextChar">
    <w:name w:val="Footnote Text Char"/>
    <w:basedOn w:val="DefaultParagraphFont"/>
    <w:link w:val="FootnoteText"/>
    <w:uiPriority w:val="99"/>
    <w:semiHidden/>
    <w:rsid w:val="00920AD1"/>
    <w:rPr>
      <w:sz w:val="20"/>
      <w:szCs w:val="20"/>
    </w:rPr>
  </w:style>
  <w:style w:type="character" w:styleId="FootnoteReference">
    <w:name w:val="footnote reference"/>
    <w:basedOn w:val="DefaultParagraphFont"/>
    <w:uiPriority w:val="99"/>
    <w:semiHidden/>
    <w:unhideWhenUsed/>
    <w:rsid w:val="00920AD1"/>
    <w:rPr>
      <w:vertAlign w:val="superscript"/>
    </w:rPr>
  </w:style>
  <w:style w:type="character" w:styleId="Hyperlink">
    <w:name w:val="Hyperlink"/>
    <w:basedOn w:val="DefaultParagraphFont"/>
    <w:uiPriority w:val="99"/>
    <w:unhideWhenUsed/>
    <w:rsid w:val="00F173EE"/>
    <w:rPr>
      <w:color w:val="0563C1" w:themeColor="hyperlink"/>
      <w:u w:val="single"/>
    </w:rPr>
  </w:style>
  <w:style w:type="character" w:styleId="UnresolvedMention">
    <w:name w:val="Unresolved Mention"/>
    <w:basedOn w:val="DefaultParagraphFont"/>
    <w:uiPriority w:val="99"/>
    <w:semiHidden/>
    <w:unhideWhenUsed/>
    <w:rsid w:val="00F173EE"/>
    <w:rPr>
      <w:color w:val="605E5C"/>
      <w:shd w:val="clear" w:color="auto" w:fill="E1DFDD"/>
    </w:rPr>
  </w:style>
  <w:style w:type="paragraph" w:styleId="Header">
    <w:name w:val="header"/>
    <w:basedOn w:val="Normal"/>
    <w:link w:val="HeaderChar"/>
    <w:uiPriority w:val="99"/>
    <w:unhideWhenUsed/>
    <w:rsid w:val="00AD10F1"/>
    <w:pPr>
      <w:tabs>
        <w:tab w:val="center" w:pos="4680"/>
        <w:tab w:val="right" w:pos="9360"/>
      </w:tabs>
      <w:spacing w:before="0" w:after="0"/>
    </w:pPr>
  </w:style>
  <w:style w:type="character" w:customStyle="1" w:styleId="HeaderChar">
    <w:name w:val="Header Char"/>
    <w:basedOn w:val="DefaultParagraphFont"/>
    <w:link w:val="Header"/>
    <w:uiPriority w:val="99"/>
    <w:rsid w:val="00AD10F1"/>
    <w:rPr>
      <w:sz w:val="24"/>
      <w:szCs w:val="24"/>
    </w:rPr>
  </w:style>
  <w:style w:type="paragraph" w:styleId="Footer">
    <w:name w:val="footer"/>
    <w:basedOn w:val="Normal"/>
    <w:link w:val="FooterChar"/>
    <w:uiPriority w:val="99"/>
    <w:unhideWhenUsed/>
    <w:rsid w:val="00AD10F1"/>
    <w:pPr>
      <w:tabs>
        <w:tab w:val="center" w:pos="4680"/>
        <w:tab w:val="right" w:pos="9360"/>
      </w:tabs>
      <w:spacing w:before="0" w:after="0"/>
    </w:pPr>
  </w:style>
  <w:style w:type="character" w:customStyle="1" w:styleId="FooterChar">
    <w:name w:val="Footer Char"/>
    <w:basedOn w:val="DefaultParagraphFont"/>
    <w:link w:val="Footer"/>
    <w:uiPriority w:val="99"/>
    <w:rsid w:val="00AD10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51970">
      <w:bodyDiv w:val="1"/>
      <w:marLeft w:val="0"/>
      <w:marRight w:val="0"/>
      <w:marTop w:val="0"/>
      <w:marBottom w:val="0"/>
      <w:divBdr>
        <w:top w:val="none" w:sz="0" w:space="0" w:color="auto"/>
        <w:left w:val="none" w:sz="0" w:space="0" w:color="auto"/>
        <w:bottom w:val="none" w:sz="0" w:space="0" w:color="auto"/>
        <w:right w:val="none" w:sz="0" w:space="0" w:color="auto"/>
      </w:divBdr>
    </w:div>
    <w:div w:id="96751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essda.eu/Training/Training-Resources/Library/Data-Management-Expert-Guide" TargetMode="External"/><Relationship Id="rId2" Type="http://schemas.openxmlformats.org/officeDocument/2006/relationships/hyperlink" Target="https://www.dfg.de/download/pdf/foerderung/grundlagen_dfg_foerderung/forschungsdaten/forschungsdaten_checkliste_en.pdf" TargetMode="External"/><Relationship Id="rId1" Type="http://schemas.openxmlformats.org/officeDocument/2006/relationships/hyperlink" Target="https://www.cms.hu-berlin.de/de/dl/dataman/muster-dmp-h2020-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A84A6-905D-4E5C-BF00-10C349F4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Bakic</dc:creator>
  <cp:keywords/>
  <dc:description/>
  <cp:lastModifiedBy>Gasparyan, Olga</cp:lastModifiedBy>
  <cp:revision>4</cp:revision>
  <dcterms:created xsi:type="dcterms:W3CDTF">2021-12-21T21:56:00Z</dcterms:created>
  <dcterms:modified xsi:type="dcterms:W3CDTF">2021-12-21T22:13:00Z</dcterms:modified>
</cp:coreProperties>
</file>